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3B1" w:rsidRDefault="00B523B1">
      <w:pPr>
        <w:spacing w:before="13" w:line="280" w:lineRule="exact"/>
        <w:rPr>
          <w:sz w:val="28"/>
          <w:szCs w:val="28"/>
        </w:rPr>
      </w:pPr>
    </w:p>
    <w:p w:rsidR="00B523B1" w:rsidRDefault="000F78DF">
      <w:pPr>
        <w:ind w:left="100" w:right="6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Consider</w:t>
      </w:r>
      <w:r w:rsidR="00E9613A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the prostate cancer dataset</w:t>
      </w:r>
      <w:r w:rsidR="00E9613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</w:t>
      </w:r>
      <w:r w:rsidR="00E9613A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st</w:t>
      </w:r>
      <w:r w:rsidR="00E9613A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 of data on 97 men with advanced prostate cancer</w:t>
      </w:r>
      <w:r w:rsidR="00E9613A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>We would like to understand how PSA level is related to</w:t>
      </w:r>
      <w:r>
        <w:rPr>
          <w:rFonts w:ascii="Calibri" w:eastAsia="Calibri" w:hAnsi="Calibri" w:cs="Calibri"/>
          <w:sz w:val="24"/>
          <w:szCs w:val="24"/>
        </w:rPr>
        <w:t xml:space="preserve"> the other predictors in t</w:t>
      </w:r>
      <w:r>
        <w:rPr>
          <w:rFonts w:ascii="Calibri" w:eastAsia="Calibri" w:hAnsi="Calibri" w:cs="Calibri"/>
          <w:sz w:val="24"/>
          <w:szCs w:val="24"/>
        </w:rPr>
        <w:t xml:space="preserve">he dataset. </w:t>
      </w:r>
      <w:bookmarkStart w:id="0" w:name="_GoBack"/>
      <w:bookmarkEnd w:id="0"/>
    </w:p>
    <w:p w:rsidR="00B523B1" w:rsidRDefault="00B523B1">
      <w:pPr>
        <w:spacing w:before="3" w:line="120" w:lineRule="exact"/>
        <w:rPr>
          <w:sz w:val="12"/>
          <w:szCs w:val="12"/>
        </w:rPr>
      </w:pPr>
    </w:p>
    <w:p w:rsidR="00B523B1" w:rsidRDefault="00B523B1">
      <w:pPr>
        <w:spacing w:line="200" w:lineRule="exact"/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#read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prostate_cancer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</w:p>
    <w:p w:rsidR="00B523B1" w:rsidRDefault="000F78DF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cancer &lt;-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read.table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("prostate_cancer.csv",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=",", header=T)</w:t>
      </w:r>
    </w:p>
    <w:p w:rsidR="00B523B1" w:rsidRDefault="00B523B1">
      <w:pPr>
        <w:spacing w:before="13" w:line="280" w:lineRule="exact"/>
        <w:rPr>
          <w:sz w:val="28"/>
          <w:szCs w:val="28"/>
        </w:rPr>
      </w:pPr>
    </w:p>
    <w:p w:rsidR="00B523B1" w:rsidRDefault="000F78D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str(cancer)</w:t>
      </w:r>
    </w:p>
    <w:p w:rsidR="00B523B1" w:rsidRDefault="00B523B1">
      <w:pPr>
        <w:spacing w:before="15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'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data.frame</w:t>
      </w:r>
      <w:proofErr w:type="spellEnd"/>
      <w:proofErr w:type="gramEnd"/>
      <w:r>
        <w:rPr>
          <w:rFonts w:ascii="Lucida Console" w:eastAsia="Lucida Console" w:hAnsi="Lucida Console" w:cs="Lucida Console"/>
          <w:w w:val="99"/>
        </w:rPr>
        <w:t>':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97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obs.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variables:</w:t>
      </w:r>
    </w:p>
    <w:p w:rsidR="00B523B1" w:rsidRDefault="000F78DF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subject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int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psa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num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0.651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0.852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0.852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0.852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1.448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3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  <w:w w:val="99"/>
        </w:rPr>
        <w:t>: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num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0.56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0.372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0.601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0.301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2.117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num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27.7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14.7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26.6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30.9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int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50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47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num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3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int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5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num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0F78DF">
      <w:pPr>
        <w:spacing w:before="26"/>
        <w:ind w:left="22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$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: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int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...</w:t>
      </w:r>
    </w:p>
    <w:p w:rsidR="00B523B1" w:rsidRDefault="00B523B1">
      <w:pPr>
        <w:spacing w:before="9" w:line="280" w:lineRule="exact"/>
        <w:rPr>
          <w:sz w:val="28"/>
          <w:szCs w:val="28"/>
        </w:rPr>
      </w:pPr>
    </w:p>
    <w:p w:rsidR="00B523B1" w:rsidRDefault="000F78DF">
      <w:pPr>
        <w:ind w:left="100" w:right="67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table(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cancer$cancervol</w:t>
      </w:r>
      <w:proofErr w:type="spellEnd"/>
      <w:r>
        <w:rPr>
          <w:rFonts w:ascii="Calibri" w:eastAsia="Calibri" w:hAnsi="Calibri" w:cs="Calibri"/>
          <w:sz w:val="24"/>
          <w:szCs w:val="24"/>
        </w:rPr>
        <w:t>) table(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cancer$weight</w:t>
      </w:r>
      <w:proofErr w:type="spellEnd"/>
      <w:r>
        <w:rPr>
          <w:rFonts w:ascii="Calibri" w:eastAsia="Calibri" w:hAnsi="Calibri" w:cs="Calibri"/>
          <w:sz w:val="24"/>
          <w:szCs w:val="24"/>
        </w:rPr>
        <w:t>) table(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cancer$age</w:t>
      </w:r>
      <w:proofErr w:type="spellEnd"/>
      <w:r>
        <w:rPr>
          <w:rFonts w:ascii="Calibri" w:eastAsia="Calibri" w:hAnsi="Calibri" w:cs="Calibri"/>
          <w:sz w:val="24"/>
          <w:szCs w:val="24"/>
        </w:rPr>
        <w:t>) table(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cancer$benpros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table(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cancer$vesinv</w:t>
      </w:r>
      <w:proofErr w:type="spellEnd"/>
      <w:r>
        <w:rPr>
          <w:rFonts w:ascii="Calibri" w:eastAsia="Calibri" w:hAnsi="Calibri" w:cs="Calibri"/>
          <w:sz w:val="24"/>
          <w:szCs w:val="24"/>
        </w:rPr>
        <w:t>) table(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cancer$capspen</w:t>
      </w:r>
      <w:proofErr w:type="spellEnd"/>
      <w:r>
        <w:rPr>
          <w:rFonts w:ascii="Calibri" w:eastAsia="Calibri" w:hAnsi="Calibri" w:cs="Calibri"/>
          <w:sz w:val="24"/>
          <w:szCs w:val="24"/>
        </w:rPr>
        <w:t>) table(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cancer$gleason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B523B1">
      <w:pPr>
        <w:spacing w:before="6" w:line="180" w:lineRule="exact"/>
        <w:rPr>
          <w:sz w:val="18"/>
          <w:szCs w:val="18"/>
        </w:rPr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0F78D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boxplot(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cancer$psa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B523B1" w:rsidRDefault="000F78DF">
      <w:pPr>
        <w:spacing w:before="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#mean – 23.730</w:t>
      </w:r>
    </w:p>
    <w:p w:rsidR="00B523B1" w:rsidRDefault="000F78DF">
      <w:pPr>
        <w:ind w:left="100"/>
        <w:rPr>
          <w:rFonts w:ascii="Calibri" w:eastAsia="Calibri" w:hAnsi="Calibri" w:cs="Calibri"/>
          <w:sz w:val="24"/>
          <w:szCs w:val="24"/>
        </w:rPr>
        <w:sectPr w:rsidR="00B523B1">
          <w:pgSz w:w="11920" w:h="16840"/>
          <w:pgMar w:top="1380" w:right="136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#median – 13.330</w:t>
      </w:r>
    </w:p>
    <w:p w:rsidR="00B523B1" w:rsidRDefault="000F78DF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#</w:t>
      </w:r>
      <w:proofErr w:type="gramStart"/>
      <w:r>
        <w:rPr>
          <w:rFonts w:ascii="Calibri" w:eastAsia="Calibri" w:hAnsi="Calibri" w:cs="Calibri"/>
          <w:sz w:val="24"/>
          <w:szCs w:val="24"/>
        </w:rPr>
        <w:t>Also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is right skewed</w:t>
      </w:r>
    </w:p>
    <w:p w:rsidR="00B523B1" w:rsidRDefault="000F78D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Outliers are found in the boxplot.</w:t>
      </w:r>
    </w:p>
    <w:p w:rsidR="00B523B1" w:rsidRDefault="00E9613A">
      <w:pPr>
        <w:spacing w:before="5"/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19.75pt">
            <v:imagedata r:id="rId7" o:title=""/>
          </v:shape>
        </w:pict>
      </w:r>
    </w:p>
    <w:p w:rsidR="00B523B1" w:rsidRDefault="000F78DF">
      <w:pPr>
        <w:spacing w:before="10"/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qqnorm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cancer$psa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B523B1" w:rsidRDefault="000F78DF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qqline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cancer$psa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B523B1" w:rsidRDefault="00E9613A">
      <w:pPr>
        <w:spacing w:before="3"/>
        <w:ind w:left="100"/>
      </w:pPr>
      <w:r>
        <w:pict>
          <v:shape id="_x0000_i1026" type="#_x0000_t75" style="width:451.5pt;height:219.75pt">
            <v:imagedata r:id="rId8" o:title=""/>
          </v:shape>
        </w:pict>
      </w:r>
    </w:p>
    <w:p w:rsidR="00B523B1" w:rsidRDefault="000F78DF">
      <w:pPr>
        <w:spacing w:before="9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 Not approximately normal.</w:t>
      </w:r>
    </w:p>
    <w:p w:rsidR="00B523B1" w:rsidRDefault="00B523B1">
      <w:pPr>
        <w:spacing w:before="5" w:line="180" w:lineRule="exact"/>
        <w:rPr>
          <w:sz w:val="18"/>
          <w:szCs w:val="18"/>
        </w:rPr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0F78D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boxplot(log(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cancer$psa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))</w:t>
      </w:r>
    </w:p>
    <w:p w:rsidR="00B523B1" w:rsidRDefault="000F78DF">
      <w:pPr>
        <w:spacing w:before="2"/>
        <w:ind w:left="100" w:right="378"/>
        <w:rPr>
          <w:rFonts w:ascii="Calibri" w:eastAsia="Calibri" w:hAnsi="Calibri" w:cs="Calibri"/>
          <w:sz w:val="24"/>
          <w:szCs w:val="24"/>
        </w:rPr>
        <w:sectPr w:rsidR="00B523B1">
          <w:pgSz w:w="11920" w:h="16840"/>
          <w:pgMar w:top="1380" w:right="13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For the model assumption to hold, we need to apply transformation in response variable. Here, natural log transformation is used.</w:t>
      </w:r>
    </w:p>
    <w:p w:rsidR="00B523B1" w:rsidRDefault="00B523B1">
      <w:pPr>
        <w:spacing w:before="2" w:line="100" w:lineRule="exact"/>
        <w:rPr>
          <w:sz w:val="10"/>
          <w:szCs w:val="10"/>
        </w:rPr>
      </w:pPr>
    </w:p>
    <w:p w:rsidR="00B523B1" w:rsidRDefault="00E9613A">
      <w:pPr>
        <w:ind w:left="100"/>
      </w:pPr>
      <w:r>
        <w:pict>
          <v:shape id="_x0000_i1027" type="#_x0000_t75" style="width:451.5pt;height:219.75pt">
            <v:imagedata r:id="rId9" o:title=""/>
          </v:shape>
        </w:pict>
      </w:r>
    </w:p>
    <w:p w:rsidR="00B523B1" w:rsidRDefault="000F78DF">
      <w:pPr>
        <w:spacing w:before="10"/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y&lt;-log(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cancer$psa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:rsidR="00B523B1" w:rsidRDefault="00B523B1">
      <w:pPr>
        <w:spacing w:before="13" w:line="280" w:lineRule="exact"/>
        <w:rPr>
          <w:sz w:val="28"/>
          <w:szCs w:val="28"/>
        </w:rPr>
      </w:pPr>
    </w:p>
    <w:p w:rsidR="00B523B1" w:rsidRDefault="000F78D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Relationship between response vari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psa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other variables are seen below:</w:t>
      </w:r>
    </w:p>
    <w:p w:rsidR="00B523B1" w:rsidRDefault="00B523B1">
      <w:pPr>
        <w:spacing w:before="13" w:line="280" w:lineRule="exact"/>
        <w:rPr>
          <w:sz w:val="28"/>
          <w:szCs w:val="28"/>
        </w:rPr>
      </w:pPr>
    </w:p>
    <w:p w:rsidR="00B523B1" w:rsidRDefault="000F78DF">
      <w:pPr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plot(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</w:t>
      </w:r>
      <w:proofErr w:type="gramStart"/>
      <w:r>
        <w:rPr>
          <w:rFonts w:ascii="Calibri" w:eastAsia="Calibri" w:hAnsi="Calibri" w:cs="Calibri"/>
          <w:sz w:val="24"/>
          <w:szCs w:val="24"/>
        </w:rPr>
        <w:t>cancervol,y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0F78DF">
      <w:pPr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fit1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y ~ </w:t>
      </w:r>
      <w:proofErr w:type="spellStart"/>
      <w:r>
        <w:rPr>
          <w:rFonts w:ascii="Calibri" w:eastAsia="Calibri" w:hAnsi="Calibri" w:cs="Calibri"/>
          <w:sz w:val="24"/>
          <w:szCs w:val="24"/>
        </w:rPr>
        <w:t>cancervol</w:t>
      </w:r>
      <w:proofErr w:type="spellEnd"/>
      <w:r>
        <w:rPr>
          <w:rFonts w:ascii="Calibri" w:eastAsia="Calibri" w:hAnsi="Calibri" w:cs="Calibri"/>
          <w:sz w:val="24"/>
          <w:szCs w:val="24"/>
        </w:rPr>
        <w:t>, data = cancer)</w:t>
      </w:r>
    </w:p>
    <w:p w:rsidR="00B523B1" w:rsidRDefault="000F78DF">
      <w:pPr>
        <w:ind w:left="15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abline</w:t>
      </w:r>
      <w:proofErr w:type="spellEnd"/>
      <w:r>
        <w:rPr>
          <w:rFonts w:ascii="Calibri" w:eastAsia="Calibri" w:hAnsi="Calibri" w:cs="Calibri"/>
          <w:sz w:val="24"/>
          <w:szCs w:val="24"/>
        </w:rPr>
        <w:t>(fit1)</w:t>
      </w:r>
    </w:p>
    <w:p w:rsidR="00B523B1" w:rsidRDefault="00E9613A">
      <w:pPr>
        <w:spacing w:before="4"/>
        <w:ind w:left="100"/>
      </w:pPr>
      <w:r>
        <w:pict>
          <v:shape id="_x0000_i1028" type="#_x0000_t75" style="width:451.5pt;height:219.75pt">
            <v:imagedata r:id="rId10" o:title=""/>
          </v:shape>
        </w:pict>
      </w:r>
    </w:p>
    <w:p w:rsidR="00B523B1" w:rsidRDefault="000F78DF">
      <w:pPr>
        <w:spacing w:before="9"/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plot(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</w:t>
      </w:r>
      <w:proofErr w:type="gramStart"/>
      <w:r>
        <w:rPr>
          <w:rFonts w:ascii="Calibri" w:eastAsia="Calibri" w:hAnsi="Calibri" w:cs="Calibri"/>
          <w:sz w:val="24"/>
          <w:szCs w:val="24"/>
        </w:rPr>
        <w:t>weight,y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0F78DF">
      <w:pPr>
        <w:spacing w:before="2"/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fit2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y ~ weight, data = cancer)</w:t>
      </w:r>
    </w:p>
    <w:p w:rsidR="00B523B1" w:rsidRDefault="000F78DF">
      <w:pPr>
        <w:ind w:left="156"/>
        <w:rPr>
          <w:rFonts w:ascii="Calibri" w:eastAsia="Calibri" w:hAnsi="Calibri" w:cs="Calibri"/>
          <w:sz w:val="24"/>
          <w:szCs w:val="24"/>
        </w:rPr>
        <w:sectPr w:rsidR="00B523B1">
          <w:pgSz w:w="11920" w:h="16840"/>
          <w:pgMar w:top="1320" w:right="1340" w:bottom="280" w:left="134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z w:val="24"/>
          <w:szCs w:val="24"/>
        </w:rPr>
        <w:t>abline</w:t>
      </w:r>
      <w:proofErr w:type="spellEnd"/>
      <w:r>
        <w:rPr>
          <w:rFonts w:ascii="Calibri" w:eastAsia="Calibri" w:hAnsi="Calibri" w:cs="Calibri"/>
          <w:sz w:val="24"/>
          <w:szCs w:val="24"/>
        </w:rPr>
        <w:t>(fit2)</w:t>
      </w:r>
    </w:p>
    <w:p w:rsidR="00B523B1" w:rsidRDefault="00B523B1">
      <w:pPr>
        <w:spacing w:before="2" w:line="100" w:lineRule="exact"/>
        <w:rPr>
          <w:sz w:val="10"/>
          <w:szCs w:val="10"/>
        </w:rPr>
      </w:pPr>
    </w:p>
    <w:p w:rsidR="00B523B1" w:rsidRDefault="00E9613A">
      <w:pPr>
        <w:ind w:left="100"/>
      </w:pPr>
      <w:r>
        <w:pict>
          <v:shape id="_x0000_i1029" type="#_x0000_t75" style="width:451.5pt;height:219.75pt">
            <v:imagedata r:id="rId11" o:title=""/>
          </v:shape>
        </w:pict>
      </w:r>
    </w:p>
    <w:p w:rsidR="00B523B1" w:rsidRDefault="000F78DF">
      <w:pPr>
        <w:spacing w:before="10"/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plot(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</w:t>
      </w:r>
      <w:proofErr w:type="gramStart"/>
      <w:r>
        <w:rPr>
          <w:rFonts w:ascii="Calibri" w:eastAsia="Calibri" w:hAnsi="Calibri" w:cs="Calibri"/>
          <w:sz w:val="24"/>
          <w:szCs w:val="24"/>
        </w:rPr>
        <w:t>age,y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0F78DF">
      <w:pPr>
        <w:ind w:left="1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fit3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y ~ age, data = cancer)</w:t>
      </w:r>
    </w:p>
    <w:p w:rsidR="00B523B1" w:rsidRDefault="000F78DF">
      <w:pPr>
        <w:ind w:left="15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abline</w:t>
      </w:r>
      <w:proofErr w:type="spellEnd"/>
      <w:r>
        <w:rPr>
          <w:rFonts w:ascii="Calibri" w:eastAsia="Calibri" w:hAnsi="Calibri" w:cs="Calibri"/>
          <w:sz w:val="24"/>
          <w:szCs w:val="24"/>
        </w:rPr>
        <w:t>(fit3)</w:t>
      </w:r>
    </w:p>
    <w:p w:rsidR="00B523B1" w:rsidRDefault="00E9613A">
      <w:pPr>
        <w:spacing w:before="3"/>
        <w:ind w:left="100"/>
      </w:pPr>
      <w:r>
        <w:pict>
          <v:shape id="_x0000_i1030" type="#_x0000_t75" style="width:451.5pt;height:219.75pt">
            <v:imagedata r:id="rId12" o:title=""/>
          </v:shape>
        </w:pict>
      </w:r>
    </w:p>
    <w:p w:rsidR="00B523B1" w:rsidRDefault="000F78DF">
      <w:pPr>
        <w:spacing w:before="9"/>
        <w:ind w:left="2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plot(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</w:t>
      </w:r>
      <w:proofErr w:type="gramStart"/>
      <w:r>
        <w:rPr>
          <w:rFonts w:ascii="Calibri" w:eastAsia="Calibri" w:hAnsi="Calibri" w:cs="Calibri"/>
          <w:sz w:val="24"/>
          <w:szCs w:val="24"/>
        </w:rPr>
        <w:t>benpros,y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0F78DF">
      <w:pPr>
        <w:ind w:left="2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fit4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y ~ </w:t>
      </w:r>
      <w:proofErr w:type="spellStart"/>
      <w:r>
        <w:rPr>
          <w:rFonts w:ascii="Calibri" w:eastAsia="Calibri" w:hAnsi="Calibri" w:cs="Calibri"/>
          <w:sz w:val="24"/>
          <w:szCs w:val="24"/>
        </w:rPr>
        <w:t>benpros</w:t>
      </w:r>
      <w:proofErr w:type="spellEnd"/>
      <w:r>
        <w:rPr>
          <w:rFonts w:ascii="Calibri" w:eastAsia="Calibri" w:hAnsi="Calibri" w:cs="Calibri"/>
          <w:sz w:val="24"/>
          <w:szCs w:val="24"/>
        </w:rPr>
        <w:t>, data = cancer)</w:t>
      </w:r>
    </w:p>
    <w:p w:rsidR="00B523B1" w:rsidRDefault="000F78DF">
      <w:pPr>
        <w:ind w:left="247"/>
        <w:rPr>
          <w:rFonts w:ascii="Calibri" w:eastAsia="Calibri" w:hAnsi="Calibri" w:cs="Calibri"/>
          <w:sz w:val="24"/>
          <w:szCs w:val="24"/>
        </w:rPr>
        <w:sectPr w:rsidR="00B523B1">
          <w:pgSz w:w="11920" w:h="16840"/>
          <w:pgMar w:top="1320" w:right="1340" w:bottom="280" w:left="134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z w:val="24"/>
          <w:szCs w:val="24"/>
        </w:rPr>
        <w:t>abline</w:t>
      </w:r>
      <w:proofErr w:type="spellEnd"/>
      <w:r>
        <w:rPr>
          <w:rFonts w:ascii="Calibri" w:eastAsia="Calibri" w:hAnsi="Calibri" w:cs="Calibri"/>
          <w:sz w:val="24"/>
          <w:szCs w:val="24"/>
        </w:rPr>
        <w:t>(fit4)</w:t>
      </w:r>
    </w:p>
    <w:p w:rsidR="00B523B1" w:rsidRDefault="00B523B1">
      <w:pPr>
        <w:spacing w:before="2" w:line="100" w:lineRule="exact"/>
        <w:rPr>
          <w:sz w:val="10"/>
          <w:szCs w:val="10"/>
        </w:rPr>
      </w:pPr>
    </w:p>
    <w:p w:rsidR="00B523B1" w:rsidRDefault="00E9613A">
      <w:pPr>
        <w:ind w:left="110"/>
      </w:pPr>
      <w:r>
        <w:pict>
          <v:shape id="_x0000_i1031" type="#_x0000_t75" style="width:447pt;height:219.75pt">
            <v:imagedata r:id="rId13" o:title=""/>
          </v:shape>
        </w:pict>
      </w:r>
    </w:p>
    <w:p w:rsidR="00B523B1" w:rsidRDefault="000F78DF">
      <w:pPr>
        <w:spacing w:before="10"/>
        <w:ind w:left="1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plot(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</w:t>
      </w:r>
      <w:proofErr w:type="gramStart"/>
      <w:r>
        <w:rPr>
          <w:rFonts w:ascii="Calibri" w:eastAsia="Calibri" w:hAnsi="Calibri" w:cs="Calibri"/>
          <w:sz w:val="24"/>
          <w:szCs w:val="24"/>
        </w:rPr>
        <w:t>vesinv,y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0F78DF">
      <w:pPr>
        <w:ind w:left="1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fit5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y ~ </w:t>
      </w:r>
      <w:proofErr w:type="spellStart"/>
      <w:r>
        <w:rPr>
          <w:rFonts w:ascii="Calibri" w:eastAsia="Calibri" w:hAnsi="Calibri" w:cs="Calibri"/>
          <w:sz w:val="24"/>
          <w:szCs w:val="24"/>
        </w:rPr>
        <w:t>vesinv</w:t>
      </w:r>
      <w:proofErr w:type="spellEnd"/>
      <w:r>
        <w:rPr>
          <w:rFonts w:ascii="Calibri" w:eastAsia="Calibri" w:hAnsi="Calibri" w:cs="Calibri"/>
          <w:sz w:val="24"/>
          <w:szCs w:val="24"/>
        </w:rPr>
        <w:t>, data = cancer)</w:t>
      </w:r>
    </w:p>
    <w:p w:rsidR="00B523B1" w:rsidRDefault="000F78DF">
      <w:pPr>
        <w:ind w:left="16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abline</w:t>
      </w:r>
      <w:proofErr w:type="spellEnd"/>
      <w:r>
        <w:rPr>
          <w:rFonts w:ascii="Calibri" w:eastAsia="Calibri" w:hAnsi="Calibri" w:cs="Calibri"/>
          <w:sz w:val="24"/>
          <w:szCs w:val="24"/>
        </w:rPr>
        <w:t>(fit5)</w:t>
      </w:r>
    </w:p>
    <w:p w:rsidR="00B523B1" w:rsidRDefault="00E9613A">
      <w:pPr>
        <w:spacing w:before="3"/>
        <w:ind w:left="110"/>
      </w:pPr>
      <w:r>
        <w:pict>
          <v:shape id="_x0000_i1032" type="#_x0000_t75" style="width:447pt;height:219.75pt">
            <v:imagedata r:id="rId14" o:title=""/>
          </v:shape>
        </w:pict>
      </w:r>
    </w:p>
    <w:p w:rsidR="00B523B1" w:rsidRDefault="000F78DF">
      <w:pPr>
        <w:spacing w:before="9"/>
        <w:ind w:left="1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plot(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</w:t>
      </w:r>
      <w:proofErr w:type="gramStart"/>
      <w:r>
        <w:rPr>
          <w:rFonts w:ascii="Calibri" w:eastAsia="Calibri" w:hAnsi="Calibri" w:cs="Calibri"/>
          <w:sz w:val="24"/>
          <w:szCs w:val="24"/>
        </w:rPr>
        <w:t>capspen,y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0F78DF">
      <w:pPr>
        <w:ind w:left="1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fit6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y ~ </w:t>
      </w:r>
      <w:proofErr w:type="spellStart"/>
      <w:r>
        <w:rPr>
          <w:rFonts w:ascii="Calibri" w:eastAsia="Calibri" w:hAnsi="Calibri" w:cs="Calibri"/>
          <w:sz w:val="24"/>
          <w:szCs w:val="24"/>
        </w:rPr>
        <w:t>capspen</w:t>
      </w:r>
      <w:proofErr w:type="spellEnd"/>
      <w:r>
        <w:rPr>
          <w:rFonts w:ascii="Calibri" w:eastAsia="Calibri" w:hAnsi="Calibri" w:cs="Calibri"/>
          <w:sz w:val="24"/>
          <w:szCs w:val="24"/>
        </w:rPr>
        <w:t>, data = cancer)</w:t>
      </w:r>
    </w:p>
    <w:p w:rsidR="00B523B1" w:rsidRDefault="000F78DF">
      <w:pPr>
        <w:ind w:left="167"/>
        <w:rPr>
          <w:rFonts w:ascii="Calibri" w:eastAsia="Calibri" w:hAnsi="Calibri" w:cs="Calibri"/>
          <w:sz w:val="24"/>
          <w:szCs w:val="24"/>
        </w:rPr>
        <w:sectPr w:rsidR="00B523B1">
          <w:pgSz w:w="11920" w:h="16840"/>
          <w:pgMar w:top="1320" w:right="1340" w:bottom="280" w:left="1420" w:header="720" w:footer="720" w:gutter="0"/>
          <w:cols w:space="720"/>
        </w:sectPr>
      </w:pPr>
      <w:proofErr w:type="spellStart"/>
      <w:r>
        <w:rPr>
          <w:rFonts w:ascii="Calibri" w:eastAsia="Calibri" w:hAnsi="Calibri" w:cs="Calibri"/>
          <w:sz w:val="24"/>
          <w:szCs w:val="24"/>
        </w:rPr>
        <w:t>abline</w:t>
      </w:r>
      <w:proofErr w:type="spellEnd"/>
      <w:r>
        <w:rPr>
          <w:rFonts w:ascii="Calibri" w:eastAsia="Calibri" w:hAnsi="Calibri" w:cs="Calibri"/>
          <w:sz w:val="24"/>
          <w:szCs w:val="24"/>
        </w:rPr>
        <w:t>(fit6)</w:t>
      </w:r>
    </w:p>
    <w:p w:rsidR="00B523B1" w:rsidRDefault="00B523B1">
      <w:pPr>
        <w:spacing w:before="2" w:line="100" w:lineRule="exact"/>
        <w:rPr>
          <w:sz w:val="10"/>
          <w:szCs w:val="10"/>
        </w:rPr>
      </w:pPr>
    </w:p>
    <w:p w:rsidR="00B523B1" w:rsidRDefault="00E9613A">
      <w:pPr>
        <w:ind w:left="110"/>
      </w:pPr>
      <w:r>
        <w:pict>
          <v:shape id="_x0000_i1033" type="#_x0000_t75" style="width:447pt;height:219.75pt">
            <v:imagedata r:id="rId15" o:title=""/>
          </v:shape>
        </w:pict>
      </w:r>
    </w:p>
    <w:p w:rsidR="00B523B1" w:rsidRDefault="000F78DF">
      <w:pPr>
        <w:spacing w:before="10"/>
        <w:ind w:left="1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plot(</w:t>
      </w:r>
      <w:proofErr w:type="spellStart"/>
      <w:r>
        <w:rPr>
          <w:rFonts w:ascii="Calibri" w:eastAsia="Calibri" w:hAnsi="Calibri" w:cs="Calibri"/>
          <w:sz w:val="24"/>
          <w:szCs w:val="24"/>
        </w:rPr>
        <w:t>cancer$</w:t>
      </w:r>
      <w:proofErr w:type="gramStart"/>
      <w:r>
        <w:rPr>
          <w:rFonts w:ascii="Calibri" w:eastAsia="Calibri" w:hAnsi="Calibri" w:cs="Calibri"/>
          <w:sz w:val="24"/>
          <w:szCs w:val="24"/>
        </w:rPr>
        <w:t>gleason,y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0F78DF">
      <w:pPr>
        <w:ind w:left="1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fit7 &lt;-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lm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y ~ </w:t>
      </w:r>
      <w:proofErr w:type="spellStart"/>
      <w:r>
        <w:rPr>
          <w:rFonts w:ascii="Calibri" w:eastAsia="Calibri" w:hAnsi="Calibri" w:cs="Calibri"/>
          <w:sz w:val="24"/>
          <w:szCs w:val="24"/>
        </w:rPr>
        <w:t>gleason</w:t>
      </w:r>
      <w:proofErr w:type="spellEnd"/>
      <w:r>
        <w:rPr>
          <w:rFonts w:ascii="Calibri" w:eastAsia="Calibri" w:hAnsi="Calibri" w:cs="Calibri"/>
          <w:sz w:val="24"/>
          <w:szCs w:val="24"/>
        </w:rPr>
        <w:t>, data = cancer)</w:t>
      </w:r>
    </w:p>
    <w:p w:rsidR="00B523B1" w:rsidRDefault="000F78DF">
      <w:pPr>
        <w:ind w:left="167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abline</w:t>
      </w:r>
      <w:proofErr w:type="spellEnd"/>
      <w:r>
        <w:rPr>
          <w:rFonts w:ascii="Calibri" w:eastAsia="Calibri" w:hAnsi="Calibri" w:cs="Calibri"/>
          <w:sz w:val="24"/>
          <w:szCs w:val="24"/>
        </w:rPr>
        <w:t>(fit7)</w:t>
      </w:r>
    </w:p>
    <w:p w:rsidR="00B523B1" w:rsidRDefault="00B523B1">
      <w:pPr>
        <w:spacing w:before="16" w:line="280" w:lineRule="exact"/>
        <w:rPr>
          <w:sz w:val="28"/>
          <w:szCs w:val="28"/>
        </w:rPr>
      </w:pPr>
    </w:p>
    <w:p w:rsidR="00B523B1" w:rsidRDefault="00E9613A">
      <w:pPr>
        <w:ind w:left="110"/>
      </w:pPr>
      <w:r>
        <w:pict>
          <v:shape id="_x0000_i1034" type="#_x0000_t75" style="width:447pt;height:219.75pt">
            <v:imagedata r:id="rId16" o:title=""/>
          </v:shape>
        </w:pict>
      </w:r>
    </w:p>
    <w:p w:rsidR="00B523B1" w:rsidRDefault="00B523B1">
      <w:pPr>
        <w:spacing w:before="2" w:line="100" w:lineRule="exact"/>
        <w:rPr>
          <w:sz w:val="10"/>
          <w:szCs w:val="10"/>
        </w:rPr>
      </w:pPr>
    </w:p>
    <w:p w:rsidR="00B523B1" w:rsidRDefault="00B523B1">
      <w:pPr>
        <w:spacing w:line="200" w:lineRule="exact"/>
      </w:pPr>
    </w:p>
    <w:p w:rsidR="00B523B1" w:rsidRDefault="000F78DF">
      <w:pPr>
        <w:ind w:left="1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From the plots we can infer that building the linear model can be started with two variables</w:t>
      </w:r>
    </w:p>
    <w:p w:rsidR="00B523B1" w:rsidRDefault="000F78DF">
      <w:pPr>
        <w:ind w:left="11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vesinv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gl</w:t>
      </w:r>
      <w:r>
        <w:rPr>
          <w:rFonts w:ascii="Calibri" w:eastAsia="Calibri" w:hAnsi="Calibri" w:cs="Calibri"/>
          <w:sz w:val="24"/>
          <w:szCs w:val="24"/>
        </w:rPr>
        <w:t>eason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B523B1" w:rsidRDefault="00B523B1">
      <w:pPr>
        <w:spacing w:before="15" w:line="240" w:lineRule="exact"/>
        <w:rPr>
          <w:sz w:val="24"/>
          <w:szCs w:val="24"/>
        </w:rPr>
      </w:pPr>
    </w:p>
    <w:p w:rsidR="00B523B1" w:rsidRDefault="000F78DF">
      <w:pPr>
        <w:ind w:left="11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fit8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vesinv+gleason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</w:t>
      </w:r>
    </w:p>
    <w:p w:rsidR="00B523B1" w:rsidRDefault="000F78DF">
      <w:pPr>
        <w:spacing w:before="25"/>
        <w:ind w:left="11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summary(fit8)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1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5"/>
        <w:ind w:left="112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1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5"/>
        <w:ind w:left="677" w:right="3700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6"/>
        <w:ind w:left="11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-2.46103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56567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0.01435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0.58912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2.29527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1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25"/>
        <w:ind w:left="1556"/>
        <w:rPr>
          <w:rFonts w:ascii="Lucida Console" w:eastAsia="Lucida Console" w:hAnsi="Lucida Console" w:cs="Lucida Console"/>
        </w:rPr>
        <w:sectPr w:rsidR="00B523B1">
          <w:pgSz w:w="11920" w:h="16840"/>
          <w:pgMar w:top="1320" w:right="1340" w:bottom="280" w:left="1420" w:header="720" w:footer="720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</w:t>
      </w:r>
    </w:p>
    <w:p w:rsidR="00B523B1" w:rsidRDefault="00B523B1">
      <w:pPr>
        <w:spacing w:before="7" w:line="100" w:lineRule="exact"/>
        <w:rPr>
          <w:sz w:val="10"/>
          <w:szCs w:val="10"/>
        </w:rPr>
      </w:pPr>
    </w:p>
    <w:p w:rsidR="00B523B1" w:rsidRDefault="000F78DF">
      <w:pPr>
        <w:spacing w:line="269" w:lineRule="auto"/>
        <w:ind w:left="192" w:right="2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(Intercept</w:t>
      </w:r>
      <w:proofErr w:type="gramStart"/>
      <w:r>
        <w:rPr>
          <w:rFonts w:ascii="Lucida Console" w:eastAsia="Lucida Console" w:hAnsi="Lucida Console" w:cs="Lucida Console"/>
          <w:w w:val="99"/>
        </w:rPr>
        <w:t>)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1.6621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0.9091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-1.828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0.0707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.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1.1448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0.2405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4.759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7.01e-06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***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0.5661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0.1346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4.205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5.95e-05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***</w:t>
      </w:r>
    </w:p>
    <w:p w:rsidR="00B523B1" w:rsidRDefault="000F78DF">
      <w:pPr>
        <w:spacing w:before="1"/>
        <w:ind w:left="19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92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9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standard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0.8815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degrees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freedom</w:t>
      </w:r>
    </w:p>
    <w:p w:rsidR="00B523B1" w:rsidRDefault="000F78DF">
      <w:pPr>
        <w:spacing w:before="25"/>
        <w:ind w:left="19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Multiple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0.4283</w:t>
      </w:r>
      <w:proofErr w:type="gramStart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Adjusted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0.4161</w:t>
      </w:r>
    </w:p>
    <w:p w:rsidR="00B523B1" w:rsidRDefault="000F78DF">
      <w:pPr>
        <w:spacing w:before="25"/>
        <w:ind w:left="19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35.21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3.861e-12</w:t>
      </w:r>
    </w:p>
    <w:p w:rsidR="00B523B1" w:rsidRDefault="00B523B1">
      <w:pPr>
        <w:spacing w:before="1" w:line="180" w:lineRule="exact"/>
        <w:rPr>
          <w:sz w:val="18"/>
          <w:szCs w:val="18"/>
        </w:rPr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0F78DF">
      <w:pPr>
        <w:ind w:left="19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position w:val="2"/>
          <w:sz w:val="24"/>
          <w:szCs w:val="24"/>
        </w:rPr>
        <w:t>Slope of the predictors is 0 -- H</w:t>
      </w:r>
      <w:r>
        <w:rPr>
          <w:rFonts w:ascii="Calibri" w:eastAsia="Calibri" w:hAnsi="Calibri" w:cs="Calibri"/>
          <w:b/>
          <w:sz w:val="16"/>
          <w:szCs w:val="16"/>
        </w:rPr>
        <w:t xml:space="preserve">0 </w:t>
      </w:r>
      <w:r>
        <w:rPr>
          <w:rFonts w:ascii="Calibri" w:eastAsia="Calibri" w:hAnsi="Calibri" w:cs="Calibri"/>
          <w:b/>
          <w:position w:val="2"/>
          <w:sz w:val="24"/>
          <w:szCs w:val="24"/>
        </w:rPr>
        <w:t xml:space="preserve">and </w:t>
      </w:r>
      <w:proofErr w:type="spellStart"/>
      <w:r>
        <w:rPr>
          <w:rFonts w:ascii="Calibri" w:eastAsia="Calibri" w:hAnsi="Calibri" w:cs="Calibri"/>
          <w:b/>
          <w:position w:val="2"/>
          <w:sz w:val="24"/>
          <w:szCs w:val="24"/>
        </w:rPr>
        <w:t>atleast</w:t>
      </w:r>
      <w:proofErr w:type="spellEnd"/>
      <w:r>
        <w:rPr>
          <w:rFonts w:ascii="Calibri" w:eastAsia="Calibri" w:hAnsi="Calibri" w:cs="Calibri"/>
          <w:b/>
          <w:position w:val="2"/>
          <w:sz w:val="24"/>
          <w:szCs w:val="24"/>
        </w:rPr>
        <w:t xml:space="preserve"> one predictor is not 0 -- H</w:t>
      </w:r>
      <w:r>
        <w:rPr>
          <w:rFonts w:ascii="Calibri" w:eastAsia="Calibri" w:hAnsi="Calibri" w:cs="Calibri"/>
          <w:b/>
          <w:sz w:val="16"/>
          <w:szCs w:val="16"/>
        </w:rPr>
        <w:t>1</w:t>
      </w:r>
    </w:p>
    <w:p w:rsidR="00B523B1" w:rsidRDefault="00B523B1">
      <w:pPr>
        <w:spacing w:before="7" w:line="180" w:lineRule="exact"/>
        <w:rPr>
          <w:sz w:val="18"/>
          <w:szCs w:val="18"/>
        </w:rPr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0F78DF">
      <w:pPr>
        <w:ind w:left="192" w:right="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(If p-value less than 0.05 reject null hypothesis, if greater than 0.05 then accept null </w:t>
      </w:r>
      <w:proofErr w:type="spellStart"/>
      <w:r>
        <w:rPr>
          <w:rFonts w:ascii="Calibri" w:eastAsia="Calibri" w:hAnsi="Calibri" w:cs="Calibri"/>
          <w:sz w:val="24"/>
          <w:szCs w:val="24"/>
        </w:rPr>
        <w:t>hypoth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esis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B523B1" w:rsidRDefault="00B523B1">
      <w:pPr>
        <w:spacing w:before="5" w:line="120" w:lineRule="exact"/>
        <w:rPr>
          <w:sz w:val="12"/>
          <w:szCs w:val="12"/>
        </w:rPr>
      </w:pPr>
    </w:p>
    <w:p w:rsidR="00B523B1" w:rsidRDefault="000F78DF">
      <w:pPr>
        <w:ind w:left="192"/>
      </w:pPr>
      <w:r>
        <w:rPr>
          <w:w w:val="99"/>
        </w:rPr>
        <w:t>Now</w:t>
      </w:r>
      <w:r>
        <w:t xml:space="preserve"> </w:t>
      </w:r>
      <w:r>
        <w:rPr>
          <w:w w:val="99"/>
        </w:rPr>
        <w:t>adding</w:t>
      </w:r>
      <w:r>
        <w:t xml:space="preserve"> </w:t>
      </w:r>
      <w:r>
        <w:rPr>
          <w:w w:val="99"/>
        </w:rPr>
        <w:t>another</w:t>
      </w:r>
      <w:r>
        <w:t xml:space="preserve"> </w:t>
      </w:r>
      <w:r>
        <w:rPr>
          <w:w w:val="99"/>
        </w:rPr>
        <w:t>variable,</w:t>
      </w:r>
    </w:p>
    <w:p w:rsidR="00B523B1" w:rsidRDefault="00B523B1">
      <w:pPr>
        <w:spacing w:before="15" w:line="240" w:lineRule="exact"/>
        <w:rPr>
          <w:sz w:val="24"/>
          <w:szCs w:val="24"/>
        </w:rPr>
      </w:pPr>
    </w:p>
    <w:p w:rsidR="00B523B1" w:rsidRDefault="000F78DF">
      <w:pPr>
        <w:ind w:left="192"/>
        <w:rPr>
          <w:rFonts w:ascii="Lucida Console" w:eastAsia="Lucida Console" w:hAnsi="Lucida Console" w:cs="Lucida Console"/>
        </w:rPr>
      </w:pPr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update(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fit8,.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.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)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(or)</w:t>
      </w:r>
    </w:p>
    <w:p w:rsidR="00B523B1" w:rsidRDefault="00B523B1">
      <w:pPr>
        <w:spacing w:line="200" w:lineRule="exact"/>
      </w:pPr>
    </w:p>
    <w:p w:rsidR="00B523B1" w:rsidRDefault="00B523B1">
      <w:pPr>
        <w:spacing w:before="14" w:line="280" w:lineRule="exact"/>
        <w:rPr>
          <w:sz w:val="28"/>
          <w:szCs w:val="28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fit9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vesinv+gleason+capspen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summary(fit9)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12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3"/>
        <w:ind w:left="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-2.40890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49416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0.04112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0.56127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2.30142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23" w:line="270" w:lineRule="auto"/>
        <w:ind w:left="100" w:right="2791" w:firstLine="14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 (Intercept)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-1.39234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0.92972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1.498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 xml:space="preserve">0.13762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0.91167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0.30015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3.037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0.00310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0.52015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0.13881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3.747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0.00031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***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0.04316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0.03345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1.290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0.20017</w:t>
      </w: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standard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0.8784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degrees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freedom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Multiple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0.4384</w:t>
      </w:r>
      <w:proofErr w:type="gramStart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Adjusted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0.4202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24.2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1.164e-11</w:t>
      </w:r>
    </w:p>
    <w:p w:rsidR="00B523B1" w:rsidRDefault="00B523B1">
      <w:pPr>
        <w:spacing w:before="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sz w:val="28"/>
          <w:szCs w:val="28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sz w:val="28"/>
          <w:szCs w:val="28"/>
        </w:rPr>
        <w:t>anova</w:t>
      </w:r>
      <w:proofErr w:type="spellEnd"/>
      <w:r>
        <w:rPr>
          <w:rFonts w:ascii="Lucida Console" w:eastAsia="Lucida Console" w:hAnsi="Lucida Console" w:cs="Lucida Console"/>
          <w:sz w:val="28"/>
          <w:szCs w:val="28"/>
        </w:rPr>
        <w:t>(fit</w:t>
      </w:r>
      <w:proofErr w:type="gramStart"/>
      <w:r>
        <w:rPr>
          <w:rFonts w:ascii="Lucida Console" w:eastAsia="Lucida Console" w:hAnsi="Lucida Console" w:cs="Lucida Console"/>
          <w:sz w:val="28"/>
          <w:szCs w:val="28"/>
        </w:rPr>
        <w:t>8,fit</w:t>
      </w:r>
      <w:proofErr w:type="gramEnd"/>
      <w:r>
        <w:rPr>
          <w:rFonts w:ascii="Lucida Console" w:eastAsia="Lucida Console" w:hAnsi="Lucida Console" w:cs="Lucida Console"/>
          <w:sz w:val="28"/>
          <w:szCs w:val="28"/>
        </w:rPr>
        <w:t>9)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Analysis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Variance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Table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</w:p>
    <w:p w:rsidR="00B523B1" w:rsidRDefault="000F78DF">
      <w:pPr>
        <w:spacing w:before="25"/>
        <w:ind w:left="306" w:right="3991"/>
        <w:jc w:val="center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Res.Df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(&gt;F)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73.044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lastRenderedPageBreak/>
        <w:t>2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71.760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1.2845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1.6647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0.2002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  <w:sectPr w:rsidR="00B523B1">
          <w:footerReference w:type="default" r:id="rId17"/>
          <w:pgSz w:w="11920" w:h="16840"/>
          <w:pgMar w:top="1340" w:right="1380" w:bottom="280" w:left="1340" w:header="0" w:footer="2179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P-value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0.2002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&gt;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accept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null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hypothesis.Capspen</w:t>
      </w:r>
      <w:proofErr w:type="spellEnd"/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not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significant</w:t>
      </w:r>
    </w:p>
    <w:p w:rsidR="00B523B1" w:rsidRDefault="00B523B1">
      <w:pPr>
        <w:spacing w:before="2" w:line="100" w:lineRule="exact"/>
        <w:rPr>
          <w:sz w:val="11"/>
          <w:szCs w:val="11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fit10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vesinv+gleason+benpros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summary(fit10)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5"/>
        <w:ind w:left="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-2.24378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50263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0.09248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0.50253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2.48252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25" w:line="270" w:lineRule="auto"/>
        <w:ind w:left="100" w:right="2751" w:firstLine="14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 (Intercept)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-1.66930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0.88178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1.893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0.06145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.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1.23478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0.23579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5.237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1.01e-06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***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0.53613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0.13108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4.090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9.16e-05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***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0.07656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0.02911</w:t>
      </w:r>
      <w:r>
        <w:rPr>
          <w:rFonts w:ascii="Lucida Console" w:eastAsia="Lucida Console" w:hAnsi="Lucida Console" w:cs="Lucida Console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w w:val="99"/>
        </w:rPr>
        <w:t>2.630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0.00999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</w:t>
      </w: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</w:t>
      </w:r>
      <w:r>
        <w:rPr>
          <w:rFonts w:ascii="Lucida Console" w:eastAsia="Lucida Console" w:hAnsi="Lucida Console" w:cs="Lucida Console"/>
          <w:w w:val="99"/>
        </w:rPr>
        <w:t>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standard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0.855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degrees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freedom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Multiple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0.4679</w:t>
      </w:r>
      <w:proofErr w:type="gramStart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Adjusted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0.4507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27.26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9.747e-13</w:t>
      </w:r>
    </w:p>
    <w:p w:rsidR="00B523B1" w:rsidRDefault="00B523B1">
      <w:pPr>
        <w:spacing w:line="200" w:lineRule="exact"/>
      </w:pPr>
    </w:p>
    <w:p w:rsidR="00B523B1" w:rsidRDefault="00B523B1">
      <w:pPr>
        <w:spacing w:before="16" w:line="260" w:lineRule="exact"/>
        <w:rPr>
          <w:sz w:val="26"/>
          <w:szCs w:val="26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sz w:val="28"/>
          <w:szCs w:val="28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sz w:val="28"/>
          <w:szCs w:val="28"/>
        </w:rPr>
        <w:t>anova</w:t>
      </w:r>
      <w:proofErr w:type="spellEnd"/>
      <w:r>
        <w:rPr>
          <w:rFonts w:ascii="Lucida Console" w:eastAsia="Lucida Console" w:hAnsi="Lucida Console" w:cs="Lucida Console"/>
          <w:sz w:val="28"/>
          <w:szCs w:val="28"/>
        </w:rPr>
        <w:t>(fit</w:t>
      </w:r>
      <w:proofErr w:type="gramStart"/>
      <w:r>
        <w:rPr>
          <w:rFonts w:ascii="Lucida Console" w:eastAsia="Lucida Console" w:hAnsi="Lucida Console" w:cs="Lucida Console"/>
          <w:sz w:val="28"/>
          <w:szCs w:val="28"/>
        </w:rPr>
        <w:t>8,fit</w:t>
      </w:r>
      <w:proofErr w:type="gramEnd"/>
      <w:r>
        <w:rPr>
          <w:rFonts w:ascii="Lucida Console" w:eastAsia="Lucida Console" w:hAnsi="Lucida Console" w:cs="Lucida Console"/>
          <w:sz w:val="28"/>
          <w:szCs w:val="28"/>
        </w:rPr>
        <w:t>10)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Analysis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Variance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Table</w:t>
      </w:r>
    </w:p>
    <w:p w:rsidR="00B523B1" w:rsidRDefault="00B523B1">
      <w:pPr>
        <w:spacing w:before="12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</w:p>
    <w:p w:rsidR="00B523B1" w:rsidRDefault="000F78DF">
      <w:pPr>
        <w:spacing w:before="25"/>
        <w:ind w:left="306" w:right="3711"/>
        <w:jc w:val="center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Res.Df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F</w:t>
      </w:r>
      <w:r>
        <w:rPr>
          <w:rFonts w:ascii="Lucida Console" w:eastAsia="Lucida Console" w:hAnsi="Lucida Console" w:cs="Lucida Console"/>
        </w:rPr>
        <w:t xml:space="preserve">  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(&gt;F)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73.044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2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67.987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5.0575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6.9182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0.009986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line="200" w:lineRule="exact"/>
      </w:pPr>
    </w:p>
    <w:p w:rsidR="00B523B1" w:rsidRDefault="00B523B1">
      <w:pPr>
        <w:spacing w:before="14" w:line="260" w:lineRule="exact"/>
        <w:rPr>
          <w:sz w:val="26"/>
          <w:szCs w:val="26"/>
        </w:rPr>
      </w:pPr>
    </w:p>
    <w:p w:rsidR="00B523B1" w:rsidRDefault="000F78DF">
      <w:pPr>
        <w:spacing w:line="270" w:lineRule="auto"/>
        <w:ind w:left="100" w:right="8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P-value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0.009986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&lt;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reject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null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hypothesis.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significant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 actor</w:t>
      </w:r>
    </w:p>
    <w:p w:rsidR="00B523B1" w:rsidRDefault="00B523B1">
      <w:pPr>
        <w:spacing w:line="200" w:lineRule="exact"/>
      </w:pP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fit11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vesinv+gleason+cancervol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summary(fit11)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3"/>
        <w:ind w:left="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-2.16928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44558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0.08431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0.60719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1.64082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23" w:line="270" w:lineRule="auto"/>
        <w:ind w:left="100" w:right="2874" w:firstLine="1445"/>
        <w:rPr>
          <w:rFonts w:ascii="Lucida Console" w:eastAsia="Lucida Console" w:hAnsi="Lucida Console" w:cs="Lucida Console"/>
        </w:rPr>
        <w:sectPr w:rsidR="00B523B1">
          <w:pgSz w:w="11920" w:h="16840"/>
          <w:pgMar w:top="1560" w:right="1420" w:bottom="280" w:left="1340" w:header="0" w:footer="2179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 (Intercept)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-0.72120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0.85749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0.841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 xml:space="preserve">0.4025 </w:t>
      </w:r>
      <w:proofErr w:type="spellStart"/>
      <w:r>
        <w:rPr>
          <w:rFonts w:ascii="Lucida Console" w:eastAsia="Lucida Console" w:hAnsi="Lucida Console" w:cs="Lucida Console"/>
          <w:w w:val="99"/>
        </w:rPr>
        <w:lastRenderedPageBreak/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0.62117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0.24962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2.488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0.0146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0.38491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0.12966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2.969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0.0038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</w:t>
      </w:r>
    </w:p>
    <w:p w:rsidR="00B523B1" w:rsidRDefault="00B523B1">
      <w:pPr>
        <w:spacing w:before="9" w:line="180" w:lineRule="exact"/>
        <w:rPr>
          <w:sz w:val="19"/>
          <w:szCs w:val="19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34.64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4.022e-15</w:t>
      </w:r>
    </w:p>
    <w:p w:rsidR="00B523B1" w:rsidRDefault="00B523B1">
      <w:pPr>
        <w:spacing w:line="200" w:lineRule="exact"/>
      </w:pPr>
    </w:p>
    <w:p w:rsidR="00B523B1" w:rsidRDefault="00B523B1">
      <w:pPr>
        <w:spacing w:before="10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sz w:val="28"/>
          <w:szCs w:val="28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sz w:val="28"/>
          <w:szCs w:val="28"/>
        </w:rPr>
        <w:t>anova</w:t>
      </w:r>
      <w:proofErr w:type="spellEnd"/>
      <w:r>
        <w:rPr>
          <w:rFonts w:ascii="Lucida Console" w:eastAsia="Lucida Console" w:hAnsi="Lucida Console" w:cs="Lucida Console"/>
          <w:sz w:val="28"/>
          <w:szCs w:val="28"/>
        </w:rPr>
        <w:t>(fit</w:t>
      </w:r>
      <w:proofErr w:type="gramStart"/>
      <w:r>
        <w:rPr>
          <w:rFonts w:ascii="Lucida Console" w:eastAsia="Lucida Console" w:hAnsi="Lucida Console" w:cs="Lucida Console"/>
          <w:sz w:val="28"/>
          <w:szCs w:val="28"/>
        </w:rPr>
        <w:t>8,fit</w:t>
      </w:r>
      <w:proofErr w:type="gramEnd"/>
      <w:r>
        <w:rPr>
          <w:rFonts w:ascii="Lucida Console" w:eastAsia="Lucida Console" w:hAnsi="Lucida Console" w:cs="Lucida Console"/>
          <w:sz w:val="28"/>
          <w:szCs w:val="28"/>
        </w:rPr>
        <w:t>11)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Analysis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Variance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Table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</w:p>
    <w:p w:rsidR="00B523B1" w:rsidRDefault="000F78DF">
      <w:pPr>
        <w:spacing w:before="25"/>
        <w:ind w:left="306" w:right="3831"/>
        <w:jc w:val="center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Res.Df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F</w:t>
      </w:r>
      <w:r>
        <w:rPr>
          <w:rFonts w:ascii="Lucida Console" w:eastAsia="Lucida Console" w:hAnsi="Lucida Console" w:cs="Lucida Console"/>
        </w:rPr>
        <w:t xml:space="preserve">  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(&gt;F)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73.044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2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60.340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12.704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19.58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2.62e-05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***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6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line="200" w:lineRule="exact"/>
      </w:pPr>
    </w:p>
    <w:p w:rsidR="00B523B1" w:rsidRDefault="00B523B1">
      <w:pPr>
        <w:spacing w:before="14" w:line="260" w:lineRule="exact"/>
        <w:rPr>
          <w:sz w:val="26"/>
          <w:szCs w:val="26"/>
        </w:rPr>
      </w:pPr>
    </w:p>
    <w:p w:rsidR="00B523B1" w:rsidRDefault="000F78DF">
      <w:pPr>
        <w:spacing w:line="270" w:lineRule="auto"/>
        <w:ind w:left="100" w:right="8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P-value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2.62e-05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&lt;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reject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null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hypothesis.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significant factor</w:t>
      </w:r>
    </w:p>
    <w:p w:rsidR="00B523B1" w:rsidRDefault="00B523B1">
      <w:pPr>
        <w:spacing w:line="200" w:lineRule="exact"/>
      </w:pP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fit12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vesinv+gleason+weight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summary(fit12)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5"/>
        <w:ind w:left="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-2.40331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54588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0.04837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0.58015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2.25028</w:t>
      </w:r>
    </w:p>
    <w:p w:rsidR="00B523B1" w:rsidRDefault="00B523B1">
      <w:pPr>
        <w:spacing w:before="2" w:line="180" w:lineRule="exact"/>
        <w:rPr>
          <w:sz w:val="19"/>
          <w:szCs w:val="19"/>
        </w:rPr>
        <w:sectPr w:rsidR="00B523B1">
          <w:headerReference w:type="default" r:id="rId18"/>
          <w:footerReference w:type="default" r:id="rId19"/>
          <w:pgSz w:w="11920" w:h="16840"/>
          <w:pgMar w:top="1480" w:right="1420" w:bottom="280" w:left="1340" w:header="1291" w:footer="2179" w:gutter="0"/>
          <w:cols w:space="720"/>
        </w:sectPr>
      </w:pPr>
    </w:p>
    <w:p w:rsidR="00B523B1" w:rsidRDefault="000F78DF">
      <w:pPr>
        <w:spacing w:before="59"/>
        <w:ind w:left="100" w:right="-5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5" w:line="280" w:lineRule="exact"/>
        <w:rPr>
          <w:sz w:val="28"/>
          <w:szCs w:val="28"/>
        </w:rPr>
      </w:pPr>
      <w:r>
        <w:br w:type="column"/>
      </w:r>
    </w:p>
    <w:p w:rsidR="00B523B1" w:rsidRDefault="000F78DF">
      <w:pPr>
        <w:rPr>
          <w:rFonts w:ascii="Lucida Console" w:eastAsia="Lucida Console" w:hAnsi="Lucida Console" w:cs="Lucida Console"/>
        </w:rPr>
        <w:sectPr w:rsidR="00B523B1">
          <w:type w:val="continuous"/>
          <w:pgSz w:w="11920" w:h="16840"/>
          <w:pgMar w:top="1380" w:right="1420" w:bottom="280" w:left="1340" w:header="720" w:footer="720" w:gutter="0"/>
          <w:cols w:num="2" w:space="720" w:equalWidth="0">
            <w:col w:w="1666" w:space="0"/>
            <w:col w:w="7494"/>
          </w:cols>
        </w:sect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</w:t>
      </w:r>
    </w:p>
    <w:p w:rsidR="00B523B1" w:rsidRDefault="000F78DF">
      <w:pPr>
        <w:spacing w:before="23" w:line="270" w:lineRule="auto"/>
        <w:ind w:left="100" w:right="263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(Intercept)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-1.852463</w:t>
      </w:r>
      <w:r>
        <w:rPr>
          <w:rFonts w:ascii="Lucida Console" w:eastAsia="Lucida Console" w:hAnsi="Lucida Console" w:cs="Lucida Console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w w:val="99"/>
        </w:rPr>
        <w:t>0.906953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2.043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0.0439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1.141209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0.238141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4.792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6.23e-06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***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0.571961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0.133336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4.290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4.38e-05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*** weight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0.003321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0.001949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1.704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0.0918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</w:t>
      </w:r>
    </w:p>
    <w:p w:rsidR="00B523B1" w:rsidRDefault="000F78DF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standard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0.8727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degrees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freedom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Multiple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0.4456</w:t>
      </w:r>
      <w:proofErr w:type="gramStart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Adjusted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0.4277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24.92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6.414e-12</w:t>
      </w:r>
    </w:p>
    <w:p w:rsidR="00B523B1" w:rsidRDefault="00B523B1">
      <w:pPr>
        <w:spacing w:before="5" w:line="220" w:lineRule="exact"/>
        <w:rPr>
          <w:sz w:val="22"/>
          <w:szCs w:val="22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sz w:val="28"/>
          <w:szCs w:val="28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sz w:val="28"/>
          <w:szCs w:val="28"/>
        </w:rPr>
        <w:t>anova</w:t>
      </w:r>
      <w:proofErr w:type="spellEnd"/>
      <w:r>
        <w:rPr>
          <w:rFonts w:ascii="Lucida Console" w:eastAsia="Lucida Console" w:hAnsi="Lucida Console" w:cs="Lucida Console"/>
          <w:sz w:val="28"/>
          <w:szCs w:val="28"/>
        </w:rPr>
        <w:t>(fit</w:t>
      </w:r>
      <w:proofErr w:type="gramStart"/>
      <w:r>
        <w:rPr>
          <w:rFonts w:ascii="Lucida Console" w:eastAsia="Lucida Console" w:hAnsi="Lucida Console" w:cs="Lucida Console"/>
          <w:sz w:val="28"/>
          <w:szCs w:val="28"/>
        </w:rPr>
        <w:t>8,fit</w:t>
      </w:r>
      <w:proofErr w:type="gramEnd"/>
      <w:r>
        <w:rPr>
          <w:rFonts w:ascii="Lucida Console" w:eastAsia="Lucida Console" w:hAnsi="Lucida Console" w:cs="Lucida Console"/>
          <w:sz w:val="28"/>
          <w:szCs w:val="28"/>
        </w:rPr>
        <w:t>12)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Analysis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Variance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Table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</w:p>
    <w:p w:rsidR="00B523B1" w:rsidRDefault="000F78DF">
      <w:pPr>
        <w:spacing w:before="25"/>
        <w:ind w:left="306" w:right="3831"/>
        <w:jc w:val="center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Res.Df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proofErr w:type="gramStart"/>
      <w:r>
        <w:rPr>
          <w:rFonts w:ascii="Lucida Console" w:eastAsia="Lucida Console" w:hAnsi="Lucida Console" w:cs="Lucida Console"/>
          <w:w w:val="99"/>
        </w:rPr>
        <w:t>F</w:t>
      </w:r>
      <w:r>
        <w:rPr>
          <w:rFonts w:ascii="Lucida Console" w:eastAsia="Lucida Console" w:hAnsi="Lucida Console" w:cs="Lucida Console"/>
        </w:rPr>
        <w:t xml:space="preserve"> 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proofErr w:type="gramEnd"/>
      <w:r>
        <w:rPr>
          <w:rFonts w:ascii="Lucida Console" w:eastAsia="Lucida Console" w:hAnsi="Lucida Console" w:cs="Lucida Console"/>
          <w:w w:val="99"/>
        </w:rPr>
        <w:t>(&gt;F)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73.044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2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70.834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2.2108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2.9026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0.09178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.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line="200" w:lineRule="exact"/>
      </w:pPr>
    </w:p>
    <w:p w:rsidR="00B523B1" w:rsidRDefault="00B523B1">
      <w:pPr>
        <w:spacing w:before="15" w:line="260" w:lineRule="exact"/>
        <w:rPr>
          <w:sz w:val="26"/>
          <w:szCs w:val="26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  <w:sectPr w:rsidR="00B523B1">
          <w:type w:val="continuous"/>
          <w:pgSz w:w="11920" w:h="16840"/>
          <w:pgMar w:top="138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P-value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0.09178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&gt;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accept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null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hypothesis.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not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significant</w:t>
      </w:r>
    </w:p>
    <w:p w:rsidR="00B523B1" w:rsidRDefault="00B523B1">
      <w:pPr>
        <w:spacing w:before="7" w:line="100" w:lineRule="exact"/>
        <w:rPr>
          <w:sz w:val="10"/>
          <w:szCs w:val="10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fit13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vesinv+gleason+age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summary(fit13)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5"/>
        <w:ind w:left="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-2.52551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-0.52693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00436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0.59444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2.25562</w:t>
      </w:r>
    </w:p>
    <w:p w:rsidR="00B523B1" w:rsidRDefault="00B523B1">
      <w:pPr>
        <w:spacing w:before="9" w:line="180" w:lineRule="exact"/>
        <w:rPr>
          <w:sz w:val="18"/>
          <w:szCs w:val="18"/>
        </w:rPr>
        <w:sectPr w:rsidR="00B523B1">
          <w:headerReference w:type="default" r:id="rId20"/>
          <w:pgSz w:w="11920" w:h="16840"/>
          <w:pgMar w:top="1340" w:right="1420" w:bottom="280" w:left="1340" w:header="0" w:footer="2179" w:gutter="0"/>
          <w:cols w:space="720"/>
        </w:sectPr>
      </w:pPr>
    </w:p>
    <w:p w:rsidR="00B523B1" w:rsidRDefault="000F78DF">
      <w:pPr>
        <w:spacing w:before="59"/>
        <w:ind w:left="100" w:right="-5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5" w:line="280" w:lineRule="exact"/>
        <w:rPr>
          <w:sz w:val="28"/>
          <w:szCs w:val="28"/>
        </w:rPr>
      </w:pPr>
      <w:r>
        <w:br w:type="column"/>
      </w:r>
    </w:p>
    <w:p w:rsidR="00B523B1" w:rsidRDefault="000F78DF">
      <w:pPr>
        <w:rPr>
          <w:rFonts w:ascii="Lucida Console" w:eastAsia="Lucida Console" w:hAnsi="Lucida Console" w:cs="Lucida Console"/>
        </w:rPr>
        <w:sectPr w:rsidR="00B523B1">
          <w:type w:val="continuous"/>
          <w:pgSz w:w="11920" w:h="16840"/>
          <w:pgMar w:top="1380" w:right="1420" w:bottom="280" w:left="1340" w:header="720" w:footer="720" w:gutter="0"/>
          <w:cols w:num="2" w:space="720" w:equalWidth="0">
            <w:col w:w="1666" w:space="0"/>
            <w:col w:w="7494"/>
          </w:cols>
        </w:sect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</w:t>
      </w:r>
    </w:p>
    <w:p w:rsidR="00B523B1" w:rsidRDefault="000F78DF">
      <w:pPr>
        <w:spacing w:before="25" w:line="270" w:lineRule="auto"/>
        <w:ind w:left="100" w:right="2631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(Intercept)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-1.978374</w:t>
      </w:r>
      <w:r>
        <w:rPr>
          <w:rFonts w:ascii="Lucida Console" w:eastAsia="Lucida Console" w:hAnsi="Lucida Console" w:cs="Lucida Console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w w:val="99"/>
        </w:rPr>
        <w:t>1.097209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1.803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0.074612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.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1.141813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0.241537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4.727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8.07e-06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***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0.552141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0.137820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4.006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0.000124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*** age</w:t>
      </w:r>
      <w:r>
        <w:rPr>
          <w:rFonts w:ascii="Lucida Console" w:eastAsia="Lucida Console" w:hAnsi="Lucida Console" w:cs="Lucida Console"/>
        </w:rPr>
        <w:t xml:space="preserve">          </w:t>
      </w:r>
      <w:r>
        <w:rPr>
          <w:rFonts w:ascii="Lucida Console" w:eastAsia="Lucida Console" w:hAnsi="Lucida Console" w:cs="Lucida Console"/>
          <w:w w:val="99"/>
        </w:rPr>
        <w:t>0.006469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0.012457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0.519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0.604758</w:t>
      </w: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standard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0.885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degrees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freedom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Multiple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0.43,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Adjusted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0.4116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23.38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2.301e-11</w:t>
      </w:r>
    </w:p>
    <w:p w:rsidR="00B523B1" w:rsidRDefault="00B523B1">
      <w:pPr>
        <w:spacing w:line="200" w:lineRule="exact"/>
      </w:pPr>
    </w:p>
    <w:p w:rsidR="00B523B1" w:rsidRDefault="00B523B1">
      <w:pPr>
        <w:spacing w:before="10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sz w:val="28"/>
          <w:szCs w:val="28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sz w:val="28"/>
          <w:szCs w:val="28"/>
        </w:rPr>
        <w:t>anova</w:t>
      </w:r>
      <w:proofErr w:type="spellEnd"/>
      <w:r>
        <w:rPr>
          <w:rFonts w:ascii="Lucida Console" w:eastAsia="Lucida Console" w:hAnsi="Lucida Console" w:cs="Lucida Console"/>
          <w:sz w:val="28"/>
          <w:szCs w:val="28"/>
        </w:rPr>
        <w:t>(fit</w:t>
      </w:r>
      <w:proofErr w:type="gramStart"/>
      <w:r>
        <w:rPr>
          <w:rFonts w:ascii="Lucida Console" w:eastAsia="Lucida Console" w:hAnsi="Lucida Console" w:cs="Lucida Console"/>
          <w:sz w:val="28"/>
          <w:szCs w:val="28"/>
        </w:rPr>
        <w:t>8,fit</w:t>
      </w:r>
      <w:proofErr w:type="gramEnd"/>
      <w:r>
        <w:rPr>
          <w:rFonts w:ascii="Lucida Console" w:eastAsia="Lucida Console" w:hAnsi="Lucida Console" w:cs="Lucida Console"/>
          <w:sz w:val="28"/>
          <w:szCs w:val="28"/>
        </w:rPr>
        <w:t>13)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Analysis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Variance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Table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</w:p>
    <w:p w:rsidR="00B523B1" w:rsidRDefault="000F78DF">
      <w:pPr>
        <w:spacing w:before="25"/>
        <w:ind w:left="306" w:right="3951"/>
        <w:jc w:val="center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Res.Df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(&gt;F)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73.044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2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93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72.833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0.21123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0.2697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0.6048</w:t>
      </w:r>
    </w:p>
    <w:p w:rsidR="00B523B1" w:rsidRDefault="00B523B1">
      <w:pPr>
        <w:spacing w:line="200" w:lineRule="exact"/>
      </w:pPr>
    </w:p>
    <w:p w:rsidR="00B523B1" w:rsidRDefault="00B523B1">
      <w:pPr>
        <w:spacing w:before="14" w:line="260" w:lineRule="exact"/>
        <w:rPr>
          <w:sz w:val="26"/>
          <w:szCs w:val="26"/>
        </w:rPr>
      </w:pPr>
    </w:p>
    <w:p w:rsidR="00B523B1" w:rsidRDefault="000F78DF">
      <w:pPr>
        <w:spacing w:line="270" w:lineRule="auto"/>
        <w:ind w:left="100" w:right="8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P-value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0.6048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&gt;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accept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null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hypothesis.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not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significant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fac tor.</w:t>
      </w:r>
    </w:p>
    <w:p w:rsidR="00B523B1" w:rsidRDefault="00B523B1">
      <w:pPr>
        <w:spacing w:line="200" w:lineRule="exact"/>
      </w:pPr>
    </w:p>
    <w:p w:rsidR="00B523B1" w:rsidRDefault="00B523B1">
      <w:pPr>
        <w:spacing w:before="4" w:line="220" w:lineRule="exact"/>
        <w:rPr>
          <w:sz w:val="22"/>
          <w:szCs w:val="22"/>
        </w:rPr>
      </w:pPr>
    </w:p>
    <w:p w:rsidR="00B523B1" w:rsidRDefault="000F78DF">
      <w:pPr>
        <w:spacing w:line="260" w:lineRule="exact"/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color w:val="0000FF"/>
          <w:sz w:val="28"/>
          <w:szCs w:val="28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color w:val="0000FF"/>
          <w:sz w:val="28"/>
          <w:szCs w:val="28"/>
        </w:rPr>
        <w:t>finalfit</w:t>
      </w:r>
      <w:proofErr w:type="spellEnd"/>
      <w:r>
        <w:rPr>
          <w:rFonts w:ascii="Lucida Console" w:eastAsia="Lucida Console" w:hAnsi="Lucida Console" w:cs="Lucida Console"/>
          <w:color w:val="0000FF"/>
          <w:sz w:val="28"/>
          <w:szCs w:val="28"/>
        </w:rPr>
        <w:t xml:space="preserve"> &lt;-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sz w:val="28"/>
          <w:szCs w:val="28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sz w:val="28"/>
          <w:szCs w:val="28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sz w:val="28"/>
          <w:szCs w:val="28"/>
        </w:rPr>
        <w:t xml:space="preserve">y ~ </w:t>
      </w:r>
      <w:proofErr w:type="spellStart"/>
      <w:r>
        <w:rPr>
          <w:rFonts w:ascii="Lucida Console" w:eastAsia="Lucida Console" w:hAnsi="Lucida Console" w:cs="Lucida Console"/>
          <w:color w:val="0000FF"/>
          <w:sz w:val="28"/>
          <w:szCs w:val="28"/>
        </w:rPr>
        <w:t>vesinv+gleason+benpros+cancervol</w:t>
      </w:r>
      <w:proofErr w:type="spellEnd"/>
    </w:p>
    <w:p w:rsidR="00B523B1" w:rsidRDefault="000F78DF">
      <w:pPr>
        <w:spacing w:line="280" w:lineRule="exact"/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color w:val="0000FF"/>
          <w:sz w:val="28"/>
          <w:szCs w:val="28"/>
        </w:rPr>
        <w:t>, data=cancer)</w:t>
      </w:r>
    </w:p>
    <w:p w:rsidR="00B523B1" w:rsidRDefault="000F78DF">
      <w:pPr>
        <w:spacing w:before="1"/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color w:val="0000FF"/>
          <w:sz w:val="28"/>
          <w:szCs w:val="28"/>
        </w:rPr>
        <w:t>&gt; summary(</w:t>
      </w:r>
      <w:proofErr w:type="spellStart"/>
      <w:r>
        <w:rPr>
          <w:rFonts w:ascii="Lucida Console" w:eastAsia="Lucida Console" w:hAnsi="Lucida Console" w:cs="Lucida Console"/>
          <w:color w:val="0000FF"/>
          <w:sz w:val="28"/>
          <w:szCs w:val="28"/>
        </w:rPr>
        <w:t>finalfit</w:t>
      </w:r>
      <w:proofErr w:type="spellEnd"/>
      <w:r>
        <w:rPr>
          <w:rFonts w:ascii="Lucida Console" w:eastAsia="Lucida Console" w:hAnsi="Lucida Console" w:cs="Lucida Console"/>
          <w:color w:val="0000FF"/>
          <w:sz w:val="28"/>
          <w:szCs w:val="28"/>
        </w:rPr>
        <w:t>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3"/>
        <w:ind w:left="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-1.88531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50276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0.09885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0.53687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1.56621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23" w:line="270" w:lineRule="auto"/>
        <w:ind w:left="100" w:right="2751" w:firstLine="1445"/>
        <w:rPr>
          <w:rFonts w:ascii="Lucida Console" w:eastAsia="Lucida Console" w:hAnsi="Lucida Console" w:cs="Lucida Console"/>
        </w:rPr>
        <w:sectPr w:rsidR="00B523B1">
          <w:type w:val="continuous"/>
          <w:pgSz w:w="11920" w:h="16840"/>
          <w:pgMar w:top="1380" w:right="142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 (Intercept)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-0.65013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0.80999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0.803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0.424253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0.68421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0.23640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2.894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0.004746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 </w:t>
      </w:r>
      <w:proofErr w:type="spellStart"/>
      <w:r>
        <w:rPr>
          <w:rFonts w:ascii="Lucida Console" w:eastAsia="Lucida Console" w:hAnsi="Lucida Console" w:cs="Lucida Console"/>
          <w:w w:val="99"/>
        </w:rPr>
        <w:lastRenderedPageBreak/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0.33376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0.12331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2.707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0.008100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0.09136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0.02606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3.506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0.000705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***</w:t>
      </w:r>
    </w:p>
    <w:p w:rsidR="00B523B1" w:rsidRDefault="00B523B1">
      <w:pPr>
        <w:spacing w:before="9" w:line="180" w:lineRule="exact"/>
        <w:rPr>
          <w:sz w:val="19"/>
          <w:szCs w:val="19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32.21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92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&lt;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2.2e-16</w:t>
      </w:r>
    </w:p>
    <w:p w:rsidR="00B523B1" w:rsidRDefault="00B523B1">
      <w:pPr>
        <w:spacing w:before="4" w:line="220" w:lineRule="exact"/>
        <w:rPr>
          <w:sz w:val="22"/>
          <w:szCs w:val="22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  <w:sz w:val="28"/>
          <w:szCs w:val="28"/>
        </w:rPr>
      </w:pPr>
      <w:r>
        <w:rPr>
          <w:rFonts w:ascii="Lucida Console" w:eastAsia="Lucida Console" w:hAnsi="Lucida Console" w:cs="Lucida Console"/>
          <w:sz w:val="28"/>
          <w:szCs w:val="28"/>
        </w:rPr>
        <w:t xml:space="preserve">&gt; </w:t>
      </w:r>
      <w:proofErr w:type="spellStart"/>
      <w:r>
        <w:rPr>
          <w:rFonts w:ascii="Lucida Console" w:eastAsia="Lucida Console" w:hAnsi="Lucida Console" w:cs="Lucida Console"/>
          <w:sz w:val="28"/>
          <w:szCs w:val="28"/>
        </w:rPr>
        <w:t>anova</w:t>
      </w:r>
      <w:proofErr w:type="spellEnd"/>
      <w:r>
        <w:rPr>
          <w:rFonts w:ascii="Lucida Console" w:eastAsia="Lucida Console" w:hAnsi="Lucida Console" w:cs="Lucida Console"/>
          <w:sz w:val="28"/>
          <w:szCs w:val="28"/>
        </w:rPr>
        <w:t>(fit</w:t>
      </w:r>
      <w:proofErr w:type="gramStart"/>
      <w:r>
        <w:rPr>
          <w:rFonts w:ascii="Lucida Console" w:eastAsia="Lucida Console" w:hAnsi="Lucida Console" w:cs="Lucida Console"/>
          <w:sz w:val="28"/>
          <w:szCs w:val="28"/>
        </w:rPr>
        <w:t>8,finalfit</w:t>
      </w:r>
      <w:proofErr w:type="gramEnd"/>
      <w:r>
        <w:rPr>
          <w:rFonts w:ascii="Lucida Console" w:eastAsia="Lucida Console" w:hAnsi="Lucida Console" w:cs="Lucida Console"/>
          <w:sz w:val="28"/>
          <w:szCs w:val="28"/>
        </w:rPr>
        <w:t>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Analysis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Variance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Table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Model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2: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</w:p>
    <w:p w:rsidR="00B523B1" w:rsidRDefault="000F78DF">
      <w:pPr>
        <w:spacing w:before="25"/>
        <w:ind w:left="306" w:right="3591"/>
        <w:jc w:val="center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Res.Df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F</w:t>
      </w:r>
      <w:r>
        <w:rPr>
          <w:rFonts w:ascii="Lucida Console" w:eastAsia="Lucida Console" w:hAnsi="Lucida Console" w:cs="Lucida Console"/>
        </w:rPr>
        <w:t xml:space="preserve">   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(&gt;F)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73.044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2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92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53.229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19.816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17.124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4.762e-07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***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spacing w:line="270" w:lineRule="auto"/>
        <w:ind w:left="100" w:right="8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P-value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4.762e-07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&lt;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reject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null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hypothesis.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are significant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factors.</w:t>
      </w: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B523B1">
      <w:pPr>
        <w:spacing w:before="15" w:line="260" w:lineRule="exact"/>
        <w:rPr>
          <w:sz w:val="26"/>
          <w:szCs w:val="26"/>
        </w:rPr>
      </w:pPr>
    </w:p>
    <w:p w:rsidR="00B523B1" w:rsidRDefault="000F78DF">
      <w:pPr>
        <w:ind w:left="100" w:right="7570"/>
        <w:rPr>
          <w:rFonts w:ascii="Lucida Console" w:eastAsia="Lucida Console" w:hAnsi="Lucida Console" w:cs="Lucida Console"/>
        </w:rPr>
      </w:pPr>
      <w:r>
        <w:rPr>
          <w:rFonts w:ascii="Courier New" w:eastAsia="Courier New" w:hAnsi="Courier New" w:cs="Courier New"/>
          <w:b/>
          <w:w w:val="99"/>
        </w:rPr>
        <w:t>β0=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-0.65013 </w:t>
      </w:r>
      <w:r>
        <w:rPr>
          <w:rFonts w:ascii="Courier New" w:eastAsia="Courier New" w:hAnsi="Courier New" w:cs="Courier New"/>
          <w:b/>
          <w:w w:val="99"/>
        </w:rPr>
        <w:t>β1=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0.68421 </w:t>
      </w:r>
      <w:r>
        <w:rPr>
          <w:rFonts w:ascii="Courier New" w:eastAsia="Courier New" w:hAnsi="Courier New" w:cs="Courier New"/>
          <w:b/>
          <w:w w:val="99"/>
        </w:rPr>
        <w:t>β2=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0.33376 </w:t>
      </w:r>
      <w:r>
        <w:rPr>
          <w:rFonts w:ascii="Courier New" w:eastAsia="Courier New" w:hAnsi="Courier New" w:cs="Courier New"/>
          <w:b/>
          <w:w w:val="99"/>
        </w:rPr>
        <w:t>β3=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0.09136 </w:t>
      </w:r>
      <w:r>
        <w:rPr>
          <w:rFonts w:ascii="Courier New" w:eastAsia="Courier New" w:hAnsi="Courier New" w:cs="Courier New"/>
          <w:b/>
          <w:w w:val="99"/>
        </w:rPr>
        <w:t>β4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0.06488</w:t>
      </w: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B523B1">
      <w:pPr>
        <w:spacing w:before="18" w:line="280" w:lineRule="exact"/>
        <w:rPr>
          <w:sz w:val="28"/>
          <w:szCs w:val="28"/>
        </w:rPr>
      </w:pPr>
    </w:p>
    <w:p w:rsidR="00B523B1" w:rsidRDefault="000F78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Forward selection based on AIC</w:t>
      </w:r>
    </w:p>
    <w:p w:rsidR="00B523B1" w:rsidRDefault="00B523B1">
      <w:pPr>
        <w:spacing w:before="10" w:line="200" w:lineRule="exact"/>
      </w:pPr>
    </w:p>
    <w:p w:rsidR="00B523B1" w:rsidRDefault="000F78DF">
      <w:pPr>
        <w:spacing w:line="269" w:lineRule="auto"/>
        <w:ind w:left="100" w:right="103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fitforward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step(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1,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cancer),scope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list(upper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 xml:space="preserve"> v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weight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age),direction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 xml:space="preserve">"f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orward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")</w:t>
      </w:r>
    </w:p>
    <w:p w:rsidR="00B523B1" w:rsidRDefault="000F78DF">
      <w:pPr>
        <w:spacing w:before="1" w:line="270" w:lineRule="auto"/>
        <w:ind w:left="100" w:right="6969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Start: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AIC=28.72 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3" w:line="220" w:lineRule="exact"/>
        <w:rPr>
          <w:sz w:val="22"/>
          <w:szCs w:val="22"/>
        </w:rPr>
      </w:pPr>
    </w:p>
    <w:p w:rsidR="00B523B1" w:rsidRDefault="000F78DF">
      <w:pPr>
        <w:ind w:left="1510" w:right="4071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55.164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72.605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-24.0986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40.984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86.785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-6.7944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37.122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90.647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-2.5707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34.286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93.482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0.4169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3.688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124.</w:t>
      </w:r>
      <w:proofErr w:type="gramStart"/>
      <w:r>
        <w:rPr>
          <w:rFonts w:ascii="Lucida Console" w:eastAsia="Lucida Console" w:hAnsi="Lucida Console" w:cs="Lucida Console"/>
          <w:w w:val="99"/>
        </w:rPr>
        <w:t>080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27.8831</w:t>
      </w:r>
      <w:proofErr w:type="gramEnd"/>
    </w:p>
    <w:p w:rsidR="00B523B1" w:rsidRDefault="000F78DF">
      <w:pPr>
        <w:spacing w:before="26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3.166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124.</w:t>
      </w:r>
      <w:proofErr w:type="gramStart"/>
      <w:r>
        <w:rPr>
          <w:rFonts w:ascii="Lucida Console" w:eastAsia="Lucida Console" w:hAnsi="Lucida Console" w:cs="Lucida Console"/>
          <w:w w:val="99"/>
        </w:rPr>
        <w:t>603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28.2911</w:t>
      </w:r>
      <w:proofErr w:type="gramEnd"/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proofErr w:type="gramStart"/>
      <w:r>
        <w:rPr>
          <w:rFonts w:ascii="Lucida Console" w:eastAsia="Lucida Console" w:hAnsi="Lucida Console" w:cs="Lucida Console"/>
          <w:w w:val="99"/>
        </w:rPr>
        <w:t>127.769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28.7246</w:t>
      </w:r>
      <w:proofErr w:type="gramEnd"/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1.893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125.</w:t>
      </w:r>
      <w:proofErr w:type="gramStart"/>
      <w:r>
        <w:rPr>
          <w:rFonts w:ascii="Lucida Console" w:eastAsia="Lucida Console" w:hAnsi="Lucida Console" w:cs="Lucida Console"/>
          <w:w w:val="99"/>
        </w:rPr>
        <w:t>876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29.2767</w:t>
      </w:r>
      <w:proofErr w:type="gramEnd"/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spacing w:line="270" w:lineRule="auto"/>
        <w:ind w:left="100" w:right="709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AIC=-24.1 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</w:p>
    <w:p w:rsidR="00B523B1" w:rsidRDefault="00B523B1">
      <w:pPr>
        <w:spacing w:before="3" w:line="220" w:lineRule="exact"/>
        <w:rPr>
          <w:sz w:val="22"/>
          <w:szCs w:val="22"/>
        </w:rPr>
      </w:pPr>
    </w:p>
    <w:p w:rsidR="00B523B1" w:rsidRDefault="000F78DF">
      <w:pPr>
        <w:ind w:left="1268" w:right="4554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8.2468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64.358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-33.794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7.8034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64.802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-33.128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6.5468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66.058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-31.265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2.6615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69.944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-25.721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1.7901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70.815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-24.520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</w:t>
      </w:r>
      <w:r>
        <w:rPr>
          <w:rFonts w:ascii="Lucida Console" w:eastAsia="Lucida Console" w:hAnsi="Lucida Console" w:cs="Lucida Console"/>
          <w:w w:val="99"/>
        </w:rPr>
        <w:t>72.605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-24.099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0.9673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71.638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-23.400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AIC=-33.79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  <w:sectPr w:rsidR="00B523B1">
          <w:headerReference w:type="default" r:id="rId21"/>
          <w:footerReference w:type="default" r:id="rId22"/>
          <w:pgSz w:w="11920" w:h="16840"/>
          <w:pgMar w:top="1480" w:right="1420" w:bottom="280" w:left="1340" w:header="1291" w:footer="0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B523B1">
      <w:pPr>
        <w:spacing w:before="2" w:line="100" w:lineRule="exact"/>
        <w:rPr>
          <w:sz w:val="11"/>
          <w:szCs w:val="11"/>
        </w:rPr>
      </w:pPr>
    </w:p>
    <w:p w:rsidR="00B523B1" w:rsidRDefault="000F78DF">
      <w:pPr>
        <w:ind w:left="130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3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6.2827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58.075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-41.758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4.0178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60.340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-38.047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2.0334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62.325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-34.908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</w:t>
      </w:r>
      <w:r>
        <w:rPr>
          <w:rFonts w:ascii="Lucida Console" w:eastAsia="Lucida Console" w:hAnsi="Lucida Console" w:cs="Lucida Console"/>
          <w:w w:val="99"/>
        </w:rPr>
        <w:t>64.358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-33.794</w:t>
      </w:r>
    </w:p>
    <w:p w:rsidR="00B523B1" w:rsidRDefault="000F78DF">
      <w:pPr>
        <w:spacing w:before="23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0.9611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63.397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-33.253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0.1685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64.190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-32.048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 w:right="694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AIC=-41.76</w:t>
      </w:r>
    </w:p>
    <w:p w:rsidR="00B523B1" w:rsidRDefault="000F78DF">
      <w:pPr>
        <w:spacing w:before="23"/>
        <w:ind w:left="100" w:right="5021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30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4.8466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53.229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-48.211</w:t>
      </w:r>
    </w:p>
    <w:p w:rsidR="00B523B1" w:rsidRDefault="000F78DF">
      <w:pPr>
        <w:spacing w:before="24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</w:t>
      </w:r>
      <w:r>
        <w:rPr>
          <w:rFonts w:ascii="Lucida Console" w:eastAsia="Lucida Console" w:hAnsi="Lucida Console" w:cs="Lucida Console"/>
          <w:w w:val="99"/>
        </w:rPr>
        <w:t>58.075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-41.758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0.4006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57.675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-40.429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0.1863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57.889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-40.069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0.0059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58.070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-39.768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 w:right="694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AIC=-48.21</w:t>
      </w:r>
    </w:p>
    <w:p w:rsidR="00B523B1" w:rsidRDefault="000F78DF">
      <w:pPr>
        <w:spacing w:before="25"/>
        <w:ind w:left="100" w:right="3936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30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</w:t>
      </w:r>
      <w:r>
        <w:rPr>
          <w:rFonts w:ascii="Lucida Console" w:eastAsia="Lucida Console" w:hAnsi="Lucida Console" w:cs="Lucida Console"/>
          <w:w w:val="99"/>
        </w:rPr>
        <w:t>53.229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-48.211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0.39230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52.837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-46.928</w:t>
      </w:r>
    </w:p>
    <w:p w:rsidR="00B523B1" w:rsidRDefault="000F78DF">
      <w:pPr>
        <w:spacing w:before="25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0.33060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52.898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-46.815</w:t>
      </w:r>
    </w:p>
    <w:p w:rsidR="00B523B1" w:rsidRDefault="000F78DF">
      <w:pPr>
        <w:spacing w:before="23"/>
        <w:ind w:left="100" w:right="453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0.02497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53.204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-46.256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 w:right="5257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Backward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selection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based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B523B1">
      <w:pPr>
        <w:spacing w:line="200" w:lineRule="exact"/>
      </w:pPr>
    </w:p>
    <w:p w:rsidR="00B523B1" w:rsidRDefault="00B523B1">
      <w:pPr>
        <w:spacing w:before="15" w:line="260" w:lineRule="exact"/>
        <w:rPr>
          <w:sz w:val="26"/>
          <w:szCs w:val="26"/>
        </w:rPr>
      </w:pPr>
    </w:p>
    <w:p w:rsidR="00B523B1" w:rsidRDefault="000F78DF">
      <w:pPr>
        <w:spacing w:line="269" w:lineRule="auto"/>
        <w:ind w:left="100" w:right="84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fitbackward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step(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 vol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weight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age,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scope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list(lower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~1),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direction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=" backward")</w:t>
      </w:r>
    </w:p>
    <w:p w:rsidR="00B523B1" w:rsidRDefault="000F78DF">
      <w:pPr>
        <w:spacing w:before="1"/>
        <w:ind w:left="100" w:right="682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Start: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AIC=-43.59</w:t>
      </w:r>
    </w:p>
    <w:p w:rsidR="00B523B1" w:rsidRDefault="000F78DF">
      <w:pPr>
        <w:spacing w:before="25"/>
        <w:ind w:left="100" w:right="1406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</w:p>
    <w:p w:rsidR="00B523B1" w:rsidRDefault="000F78DF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age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510" w:right="4294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0.0336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52.510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-45.529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0.3383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52.815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-44.968</w:t>
      </w:r>
    </w:p>
    <w:p w:rsidR="00B523B1" w:rsidRDefault="000F78DF">
      <w:pPr>
        <w:spacing w:before="23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0.3841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52.861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-44.884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r>
        <w:rPr>
          <w:rFonts w:ascii="Lucida Console" w:eastAsia="Lucida Console" w:hAnsi="Lucida Console" w:cs="Lucida Console"/>
          <w:w w:val="99"/>
        </w:rPr>
        <w:t>52.477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-43.591</w:t>
      </w:r>
    </w:p>
    <w:p w:rsidR="00B523B1" w:rsidRDefault="000F78DF">
      <w:pPr>
        <w:spacing w:before="26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4.6180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57.095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-37.410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5.0155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57.492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-36.737</w:t>
      </w:r>
    </w:p>
    <w:p w:rsidR="00B523B1" w:rsidRDefault="000F78DF">
      <w:pPr>
        <w:spacing w:before="23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5.1469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57.624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-36.516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13.2994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65.776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-23.680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 w:right="694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AIC=-45.53</w:t>
      </w:r>
    </w:p>
    <w:p w:rsidR="00B523B1" w:rsidRDefault="000F78DF">
      <w:pPr>
        <w:spacing w:before="23"/>
        <w:ind w:left="100" w:right="1647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510" w:right="4294"/>
        <w:jc w:val="center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0.3264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52.837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-46.928</w:t>
      </w:r>
    </w:p>
    <w:p w:rsidR="00B523B1" w:rsidRDefault="000F78DF">
      <w:pPr>
        <w:spacing w:before="23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0.3881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52.898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-46.815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r>
        <w:rPr>
          <w:rFonts w:ascii="Lucida Console" w:eastAsia="Lucida Console" w:hAnsi="Lucida Console" w:cs="Lucida Console"/>
          <w:w w:val="99"/>
        </w:rPr>
        <w:t>52.510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-45.529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4.6365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57.147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-39.322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4.9820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57.492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-38.737</w:t>
      </w:r>
    </w:p>
    <w:p w:rsidR="00B523B1" w:rsidRDefault="000F78DF">
      <w:pPr>
        <w:spacing w:before="23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5.4873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57.998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-37.888</w:t>
      </w:r>
    </w:p>
    <w:p w:rsidR="00B523B1" w:rsidRDefault="000F78DF">
      <w:pPr>
        <w:spacing w:before="26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13.4654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65.976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-25.386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 w:right="694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AIC=-46.93</w:t>
      </w:r>
    </w:p>
    <w:p w:rsidR="00B523B1" w:rsidRDefault="000F78DF">
      <w:pPr>
        <w:spacing w:before="23"/>
        <w:ind w:left="100" w:right="2732"/>
        <w:jc w:val="both"/>
        <w:rPr>
          <w:rFonts w:ascii="Lucida Console" w:eastAsia="Lucida Console" w:hAnsi="Lucida Console" w:cs="Lucida Console"/>
        </w:rPr>
        <w:sectPr w:rsidR="00B523B1">
          <w:headerReference w:type="default" r:id="rId23"/>
          <w:footerReference w:type="default" r:id="rId24"/>
          <w:pgSz w:w="11920" w:h="16840"/>
          <w:pgMar w:top="1560" w:right="1440" w:bottom="280" w:left="1340" w:header="0" w:footer="0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</w:p>
    <w:p w:rsidR="00B523B1" w:rsidRDefault="00B523B1">
      <w:pPr>
        <w:spacing w:before="2" w:line="100" w:lineRule="exact"/>
        <w:rPr>
          <w:sz w:val="11"/>
          <w:szCs w:val="11"/>
        </w:rPr>
      </w:pPr>
    </w:p>
    <w:p w:rsidR="00B523B1" w:rsidRDefault="000F78DF">
      <w:pPr>
        <w:ind w:left="15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0.3923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53.229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-48.211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r>
        <w:rPr>
          <w:rFonts w:ascii="Lucida Console" w:eastAsia="Lucida Console" w:hAnsi="Lucida Console" w:cs="Lucida Console"/>
          <w:w w:val="99"/>
        </w:rPr>
        <w:t>52.837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-46.928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4.4852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57.322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-41.025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5.0526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57.889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-40.069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7.2024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60.039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-36.532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13.7311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66.568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-26.520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AIC=-48.21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5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r>
        <w:rPr>
          <w:rFonts w:ascii="Lucida Console" w:eastAsia="Lucida Console" w:hAnsi="Lucida Console" w:cs="Lucida Console"/>
          <w:w w:val="99"/>
        </w:rPr>
        <w:t>53.229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-48.211</w:t>
      </w:r>
    </w:p>
    <w:p w:rsidR="00B523B1" w:rsidRDefault="000F78DF">
      <w:pPr>
        <w:spacing w:before="24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4.2389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57.468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-42.778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4.8466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58.075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-41.758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7.1115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60.340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-38.047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14.7580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67.987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-26.473</w:t>
      </w:r>
    </w:p>
    <w:p w:rsidR="00B523B1" w:rsidRDefault="00B523B1">
      <w:pPr>
        <w:spacing w:line="200" w:lineRule="exact"/>
      </w:pPr>
    </w:p>
    <w:p w:rsidR="00B523B1" w:rsidRDefault="00B523B1">
      <w:pPr>
        <w:spacing w:before="5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Both forward and backward selection</w:t>
      </w:r>
    </w:p>
    <w:p w:rsidR="00B523B1" w:rsidRDefault="00B523B1">
      <w:pPr>
        <w:spacing w:before="10" w:line="200" w:lineRule="exact"/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fitboth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step(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1,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data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cancer),scope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list(lower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~1,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upper</w:t>
      </w:r>
    </w:p>
    <w:p w:rsidR="00B523B1" w:rsidRDefault="000F78DF">
      <w:pPr>
        <w:spacing w:before="25" w:line="270" w:lineRule="auto"/>
        <w:ind w:left="100" w:right="8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weight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age</w:t>
      </w:r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),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direc</w:t>
      </w:r>
      <w:proofErr w:type="spellEnd"/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tion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"both")</w:t>
      </w:r>
    </w:p>
    <w:p w:rsidR="00B523B1" w:rsidRDefault="000F78DF">
      <w:pPr>
        <w:spacing w:line="180" w:lineRule="exact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Start: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AIC=28.72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5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55.164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72.605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-24.0986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40.984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86.785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-6.7944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37.122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90.647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-2.5707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proofErr w:type="gramStart"/>
      <w:r>
        <w:rPr>
          <w:rFonts w:ascii="Lucida Console" w:eastAsia="Lucida Console" w:hAnsi="Lucida Console" w:cs="Lucida Console"/>
          <w:w w:val="99"/>
        </w:rPr>
        <w:t>34.286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93.482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0.4169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3.688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124.</w:t>
      </w:r>
      <w:proofErr w:type="gramStart"/>
      <w:r>
        <w:rPr>
          <w:rFonts w:ascii="Lucida Console" w:eastAsia="Lucida Console" w:hAnsi="Lucida Console" w:cs="Lucida Console"/>
          <w:w w:val="99"/>
        </w:rPr>
        <w:t>080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27.8831</w:t>
      </w:r>
      <w:proofErr w:type="gramEnd"/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3.166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124.</w:t>
      </w:r>
      <w:proofErr w:type="gramStart"/>
      <w:r>
        <w:rPr>
          <w:rFonts w:ascii="Lucida Console" w:eastAsia="Lucida Console" w:hAnsi="Lucida Console" w:cs="Lucida Console"/>
          <w:w w:val="99"/>
        </w:rPr>
        <w:t>603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28.2911</w:t>
      </w:r>
      <w:proofErr w:type="gramEnd"/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proofErr w:type="gramStart"/>
      <w:r>
        <w:rPr>
          <w:rFonts w:ascii="Lucida Console" w:eastAsia="Lucida Console" w:hAnsi="Lucida Console" w:cs="Lucida Console"/>
          <w:w w:val="99"/>
        </w:rPr>
        <w:t>127.769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28.7246</w:t>
      </w:r>
      <w:proofErr w:type="gramEnd"/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1.893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125.</w:t>
      </w:r>
      <w:proofErr w:type="gramStart"/>
      <w:r>
        <w:rPr>
          <w:rFonts w:ascii="Lucida Console" w:eastAsia="Lucida Console" w:hAnsi="Lucida Console" w:cs="Lucida Console"/>
          <w:w w:val="99"/>
        </w:rPr>
        <w:t>876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29.2767</w:t>
      </w:r>
      <w:proofErr w:type="gramEnd"/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spacing w:line="270" w:lineRule="auto"/>
        <w:ind w:left="100" w:right="7072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AIC=-24.1 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</w:p>
    <w:p w:rsidR="00B523B1" w:rsidRDefault="00B523B1">
      <w:pPr>
        <w:spacing w:before="3" w:line="220" w:lineRule="exact"/>
        <w:rPr>
          <w:sz w:val="22"/>
          <w:szCs w:val="22"/>
        </w:rPr>
      </w:pPr>
    </w:p>
    <w:p w:rsidR="00B523B1" w:rsidRDefault="000F78DF">
      <w:pPr>
        <w:ind w:left="15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proofErr w:type="gramStart"/>
      <w:r>
        <w:rPr>
          <w:rFonts w:ascii="Lucida Console" w:eastAsia="Lucida Console" w:hAnsi="Lucida Console" w:cs="Lucida Console"/>
          <w:w w:val="99"/>
        </w:rPr>
        <w:t>8.247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64.358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-33.794</w:t>
      </w:r>
    </w:p>
    <w:p w:rsidR="00B523B1" w:rsidRDefault="000F78DF">
      <w:pPr>
        <w:spacing w:before="26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proofErr w:type="gramStart"/>
      <w:r>
        <w:rPr>
          <w:rFonts w:ascii="Lucida Console" w:eastAsia="Lucida Console" w:hAnsi="Lucida Console" w:cs="Lucida Console"/>
          <w:w w:val="99"/>
        </w:rPr>
        <w:t>7.803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64.802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-33.128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proofErr w:type="gramStart"/>
      <w:r>
        <w:rPr>
          <w:rFonts w:ascii="Lucida Console" w:eastAsia="Lucida Console" w:hAnsi="Lucida Console" w:cs="Lucida Console"/>
          <w:w w:val="99"/>
        </w:rPr>
        <w:t>6.547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66.058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-31.265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proofErr w:type="gramStart"/>
      <w:r>
        <w:rPr>
          <w:rFonts w:ascii="Lucida Console" w:eastAsia="Lucida Console" w:hAnsi="Lucida Console" w:cs="Lucida Console"/>
          <w:w w:val="99"/>
        </w:rPr>
        <w:t>2.662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69.944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-25.721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proofErr w:type="gramStart"/>
      <w:r>
        <w:rPr>
          <w:rFonts w:ascii="Lucida Console" w:eastAsia="Lucida Console" w:hAnsi="Lucida Console" w:cs="Lucida Console"/>
          <w:w w:val="99"/>
        </w:rPr>
        <w:t>1.790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70.815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-24.520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 </w:t>
      </w:r>
      <w:r>
        <w:rPr>
          <w:rFonts w:ascii="Lucida Console" w:eastAsia="Lucida Console" w:hAnsi="Lucida Console" w:cs="Lucida Console"/>
          <w:w w:val="99"/>
        </w:rPr>
        <w:t>72.605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-24.099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 </w:t>
      </w:r>
      <w:proofErr w:type="gramStart"/>
      <w:r>
        <w:rPr>
          <w:rFonts w:ascii="Lucida Console" w:eastAsia="Lucida Console" w:hAnsi="Lucida Console" w:cs="Lucida Console"/>
          <w:w w:val="99"/>
        </w:rPr>
        <w:t>0.967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71.638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-23.400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55.164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127.769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28.725</w:t>
      </w:r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AIC=-33.79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5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6.2827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58.075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-41.758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4.0178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60.340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-38.047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2.0334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62.325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-34.908</w:t>
      </w:r>
    </w:p>
    <w:p w:rsidR="00B523B1" w:rsidRDefault="000F78DF">
      <w:pPr>
        <w:spacing w:before="26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r>
        <w:rPr>
          <w:rFonts w:ascii="Lucida Console" w:eastAsia="Lucida Console" w:hAnsi="Lucida Console" w:cs="Lucida Console"/>
          <w:w w:val="99"/>
        </w:rPr>
        <w:t>64.358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-33.794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0.9611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63.397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-33.253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0.1685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64.190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-32.048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  <w:sectPr w:rsidR="00B523B1">
          <w:headerReference w:type="default" r:id="rId25"/>
          <w:footerReference w:type="default" r:id="rId26"/>
          <w:pgSz w:w="11920" w:h="16840"/>
          <w:pgMar w:top="1560" w:right="1440" w:bottom="280" w:left="1340" w:header="0" w:footer="0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8.2468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72.605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-24.099</w:t>
      </w:r>
    </w:p>
    <w:p w:rsidR="00B523B1" w:rsidRDefault="00B523B1">
      <w:pPr>
        <w:spacing w:before="7" w:line="100" w:lineRule="exact"/>
        <w:rPr>
          <w:sz w:val="10"/>
          <w:szCs w:val="10"/>
        </w:rPr>
      </w:pPr>
    </w:p>
    <w:p w:rsidR="00B523B1" w:rsidRDefault="000F78DF">
      <w:pPr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26.2887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90.647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-2.571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 w:right="694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AIC=-41.76</w:t>
      </w:r>
    </w:p>
    <w:p w:rsidR="00B523B1" w:rsidRDefault="000F78DF">
      <w:pPr>
        <w:spacing w:before="25"/>
        <w:ind w:left="100" w:right="5021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</w:p>
    <w:p w:rsidR="00B523B1" w:rsidRDefault="00B523B1">
      <w:pPr>
        <w:spacing w:before="11" w:line="240" w:lineRule="exact"/>
        <w:rPr>
          <w:sz w:val="24"/>
          <w:szCs w:val="24"/>
        </w:rPr>
      </w:pPr>
    </w:p>
    <w:p w:rsidR="00B523B1" w:rsidRDefault="000F78DF">
      <w:pPr>
        <w:ind w:left="15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3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4.8466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53.229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-48.211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r>
        <w:rPr>
          <w:rFonts w:ascii="Lucida Console" w:eastAsia="Lucida Console" w:hAnsi="Lucida Console" w:cs="Lucida Console"/>
          <w:w w:val="99"/>
        </w:rPr>
        <w:t>58.075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-41.758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0.4006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57.675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-40.429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0.1863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57.889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-40.069</w:t>
      </w:r>
    </w:p>
    <w:p w:rsidR="00B523B1" w:rsidRDefault="000F78DF">
      <w:pPr>
        <w:spacing w:before="23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0.0059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58.070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-39.768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6.2827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64.358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-33.794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6.7262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64.802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-33.128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29.9589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88.034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-3.407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 w:right="694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Step: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AIC=-48.21</w:t>
      </w:r>
    </w:p>
    <w:p w:rsidR="00B523B1" w:rsidRDefault="000F78DF">
      <w:pPr>
        <w:spacing w:before="25"/>
        <w:ind w:left="100" w:right="3936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54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Df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Sum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Sq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RSS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AIC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&lt;none&gt;</w:t>
      </w:r>
      <w:r>
        <w:rPr>
          <w:rFonts w:ascii="Lucida Console" w:eastAsia="Lucida Console" w:hAnsi="Lucida Console" w:cs="Lucida Console"/>
        </w:rPr>
        <w:t xml:space="preserve">                   </w:t>
      </w:r>
      <w:r>
        <w:rPr>
          <w:rFonts w:ascii="Lucida Console" w:eastAsia="Lucida Console" w:hAnsi="Lucida Console" w:cs="Lucida Console"/>
          <w:w w:val="99"/>
        </w:rPr>
        <w:t>53.229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-48.211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0.3923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52.837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-46.928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0.3306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52.898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-46.815</w:t>
      </w:r>
    </w:p>
    <w:p w:rsidR="00B523B1" w:rsidRDefault="000F78DF">
      <w:pPr>
        <w:spacing w:before="23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0.0250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53.204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-46.256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4.2389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57.468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-42.778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4.8466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58.075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-41.758</w:t>
      </w:r>
    </w:p>
    <w:p w:rsidR="00B523B1" w:rsidRDefault="000F78DF">
      <w:pPr>
        <w:spacing w:before="25"/>
        <w:ind w:left="100" w:right="429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1</w:t>
      </w:r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7.1115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60.340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-38.047</w:t>
      </w:r>
    </w:p>
    <w:p w:rsidR="00B523B1" w:rsidRDefault="000F78DF">
      <w:pPr>
        <w:spacing w:before="23"/>
        <w:ind w:left="100" w:right="4298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</w:t>
      </w:r>
      <w:proofErr w:type="gramEnd"/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14.7580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67.987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-26.473</w:t>
      </w:r>
    </w:p>
    <w:p w:rsidR="00B523B1" w:rsidRDefault="00B523B1">
      <w:pPr>
        <w:spacing w:line="200" w:lineRule="exact"/>
      </w:pPr>
    </w:p>
    <w:p w:rsidR="00B523B1" w:rsidRDefault="00B523B1">
      <w:pPr>
        <w:spacing w:before="8" w:line="240" w:lineRule="exact"/>
        <w:rPr>
          <w:sz w:val="24"/>
          <w:szCs w:val="24"/>
        </w:rPr>
      </w:pPr>
    </w:p>
    <w:p w:rsidR="00B523B1" w:rsidRDefault="000F78DF">
      <w:pPr>
        <w:spacing w:line="258" w:lineRule="auto"/>
        <w:ind w:left="100" w:right="75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Forward selection, backward selection picks the following model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-  </w:t>
      </w:r>
      <w:proofErr w:type="spellStart"/>
      <w:r>
        <w:rPr>
          <w:rFonts w:ascii="Calibri" w:eastAsia="Calibri" w:hAnsi="Calibri" w:cs="Calibri"/>
          <w:sz w:val="22"/>
          <w:szCs w:val="22"/>
        </w:rPr>
        <w:t>benpros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vesinv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gleason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cancervol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Both forward and backward selection picks the following model - </w:t>
      </w:r>
      <w:proofErr w:type="spellStart"/>
      <w:r>
        <w:rPr>
          <w:rFonts w:ascii="Calibri" w:eastAsia="Calibri" w:hAnsi="Calibri" w:cs="Calibri"/>
          <w:sz w:val="22"/>
          <w:szCs w:val="22"/>
        </w:rPr>
        <w:t>gleason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vesinv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benpros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cancervol</w:t>
      </w:r>
      <w:proofErr w:type="spellEnd"/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B523B1">
      <w:pPr>
        <w:spacing w:before="15" w:line="200" w:lineRule="exact"/>
      </w:pPr>
    </w:p>
    <w:p w:rsidR="00B523B1" w:rsidRDefault="000F78DF">
      <w:pPr>
        <w:ind w:left="100" w:right="62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Final fit is the reduced model.</w:t>
      </w:r>
    </w:p>
    <w:p w:rsidR="00B523B1" w:rsidRDefault="00B523B1">
      <w:pPr>
        <w:spacing w:line="180" w:lineRule="exact"/>
        <w:rPr>
          <w:sz w:val="18"/>
          <w:szCs w:val="18"/>
        </w:rPr>
      </w:pPr>
    </w:p>
    <w:p w:rsidR="00B523B1" w:rsidRDefault="000F78DF">
      <w:pPr>
        <w:spacing w:line="403" w:lineRule="auto"/>
        <w:ind w:left="100" w:right="2244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vesinv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gleason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benpros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cancervol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are the best predictors for this model. The prediction results of the fi</w:t>
      </w:r>
      <w:r>
        <w:rPr>
          <w:rFonts w:ascii="Calibri" w:eastAsia="Calibri" w:hAnsi="Calibri" w:cs="Calibri"/>
          <w:b/>
          <w:sz w:val="22"/>
          <w:szCs w:val="22"/>
        </w:rPr>
        <w:t>nal fit are better than any other predictors.</w:t>
      </w:r>
    </w:p>
    <w:p w:rsidR="00B523B1" w:rsidRDefault="00B523B1">
      <w:pPr>
        <w:spacing w:before="9" w:line="180" w:lineRule="exact"/>
        <w:rPr>
          <w:sz w:val="18"/>
          <w:szCs w:val="18"/>
        </w:rPr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0F78DF">
      <w:pPr>
        <w:spacing w:line="270" w:lineRule="auto"/>
        <w:ind w:left="100" w:right="84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fullfit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&lt;-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y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~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vesinv+gleason+cancervol+benpros+capspen+weight+age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 xml:space="preserve">d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ata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cancer)</w:t>
      </w:r>
    </w:p>
    <w:p w:rsidR="00B523B1" w:rsidRDefault="000F78DF">
      <w:pPr>
        <w:ind w:left="100" w:right="6829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summary(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fullfit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 w:right="8396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Call:</w:t>
      </w:r>
    </w:p>
    <w:p w:rsidR="00B523B1" w:rsidRDefault="000F78DF">
      <w:pPr>
        <w:spacing w:before="25"/>
        <w:ind w:left="100" w:right="923"/>
        <w:jc w:val="both"/>
        <w:rPr>
          <w:rFonts w:ascii="Lucida Console" w:eastAsia="Lucida Console" w:hAnsi="Lucida Console" w:cs="Lucida Console"/>
        </w:rPr>
      </w:pPr>
      <w:proofErr w:type="spellStart"/>
      <w:proofErr w:type="gramStart"/>
      <w:r>
        <w:rPr>
          <w:rFonts w:ascii="Lucida Console" w:eastAsia="Lucida Console" w:hAnsi="Lucida Console" w:cs="Lucida Console"/>
          <w:w w:val="99"/>
        </w:rPr>
        <w:t>lm</w:t>
      </w:r>
      <w:proofErr w:type="spellEnd"/>
      <w:r>
        <w:rPr>
          <w:rFonts w:ascii="Lucida Console" w:eastAsia="Lucida Console" w:hAnsi="Lucida Console" w:cs="Lucida Console"/>
          <w:w w:val="99"/>
        </w:rPr>
        <w:t>(</w:t>
      </w:r>
      <w:proofErr w:type="gramEnd"/>
      <w:r>
        <w:rPr>
          <w:rFonts w:ascii="Lucida Console" w:eastAsia="Lucida Console" w:hAnsi="Lucida Console" w:cs="Lucida Console"/>
          <w:w w:val="99"/>
        </w:rPr>
        <w:t>formula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y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~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</w:p>
    <w:p w:rsidR="00B523B1" w:rsidRDefault="000F78DF">
      <w:pPr>
        <w:spacing w:before="25"/>
        <w:ind w:left="58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weight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+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age,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data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=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cancer)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 w:right="7794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Residuals:</w:t>
      </w:r>
    </w:p>
    <w:p w:rsidR="00B523B1" w:rsidRDefault="000F78DF">
      <w:pPr>
        <w:spacing w:before="25"/>
        <w:ind w:left="7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Min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1Q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Median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3Q</w:t>
      </w:r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Max</w:t>
      </w:r>
    </w:p>
    <w:p w:rsidR="00B523B1" w:rsidRDefault="000F78DF">
      <w:pPr>
        <w:spacing w:before="25"/>
        <w:ind w:left="100" w:right="3696"/>
        <w:jc w:val="both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-1.88309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</w:t>
      </w:r>
      <w:proofErr w:type="gramStart"/>
      <w:r>
        <w:rPr>
          <w:rFonts w:ascii="Lucida Console" w:eastAsia="Lucida Console" w:hAnsi="Lucida Console" w:cs="Lucida Console"/>
          <w:w w:val="99"/>
        </w:rPr>
        <w:t>46629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0.08045</w:t>
      </w:r>
      <w:proofErr w:type="gramEnd"/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0.47380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1.53219</w:t>
      </w:r>
    </w:p>
    <w:p w:rsidR="00B523B1" w:rsidRDefault="00B523B1">
      <w:pPr>
        <w:spacing w:before="9" w:line="180" w:lineRule="exact"/>
        <w:rPr>
          <w:sz w:val="18"/>
          <w:szCs w:val="18"/>
        </w:rPr>
        <w:sectPr w:rsidR="00B523B1">
          <w:headerReference w:type="default" r:id="rId27"/>
          <w:footerReference w:type="default" r:id="rId28"/>
          <w:pgSz w:w="11920" w:h="16840"/>
          <w:pgMar w:top="1340" w:right="1440" w:bottom="280" w:left="1340" w:header="0" w:footer="0" w:gutter="0"/>
          <w:cols w:space="720"/>
        </w:sectPr>
      </w:pPr>
    </w:p>
    <w:p w:rsidR="00B523B1" w:rsidRDefault="000F78DF">
      <w:pPr>
        <w:spacing w:before="59"/>
        <w:ind w:left="100" w:right="-5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Coefficients:</w:t>
      </w:r>
    </w:p>
    <w:p w:rsidR="00B523B1" w:rsidRDefault="000F78DF">
      <w:pPr>
        <w:spacing w:before="5" w:line="280" w:lineRule="exact"/>
        <w:rPr>
          <w:sz w:val="28"/>
          <w:szCs w:val="28"/>
        </w:rPr>
      </w:pPr>
      <w:r>
        <w:br w:type="column"/>
      </w:r>
    </w:p>
    <w:p w:rsidR="00B523B1" w:rsidRDefault="000F78DF">
      <w:pPr>
        <w:rPr>
          <w:rFonts w:ascii="Lucida Console" w:eastAsia="Lucida Console" w:hAnsi="Lucida Console" w:cs="Lucida Console"/>
        </w:rPr>
        <w:sectPr w:rsidR="00B523B1">
          <w:type w:val="continuous"/>
          <w:pgSz w:w="11920" w:h="16840"/>
          <w:pgMar w:top="1380" w:right="1440" w:bottom="280" w:left="1340" w:header="720" w:footer="720" w:gutter="0"/>
          <w:cols w:num="2" w:space="720" w:equalWidth="0">
            <w:col w:w="1666" w:space="0"/>
            <w:col w:w="7474"/>
          </w:cols>
        </w:sectPr>
      </w:pPr>
      <w:r>
        <w:rPr>
          <w:rFonts w:ascii="Lucida Console" w:eastAsia="Lucida Console" w:hAnsi="Lucida Console" w:cs="Lucida Console"/>
          <w:w w:val="99"/>
        </w:rPr>
        <w:t>Estimate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Std.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t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value</w:t>
      </w:r>
      <w:r>
        <w:rPr>
          <w:rFonts w:ascii="Lucida Console" w:eastAsia="Lucida Console" w:hAnsi="Lucida Console" w:cs="Lucida Console"/>
        </w:rPr>
        <w:t xml:space="preserve"> </w:t>
      </w:r>
      <w:proofErr w:type="spellStart"/>
      <w:r>
        <w:rPr>
          <w:rFonts w:ascii="Lucida Console" w:eastAsia="Lucida Console" w:hAnsi="Lucida Console" w:cs="Lucida Console"/>
          <w:w w:val="99"/>
        </w:rPr>
        <w:t>Pr</w:t>
      </w:r>
      <w:proofErr w:type="spellEnd"/>
      <w:r>
        <w:rPr>
          <w:rFonts w:ascii="Lucida Console" w:eastAsia="Lucida Console" w:hAnsi="Lucida Console" w:cs="Lucida Console"/>
          <w:w w:val="99"/>
        </w:rPr>
        <w:t>(&gt;|t|)</w:t>
      </w:r>
    </w:p>
    <w:p w:rsidR="00B523B1" w:rsidRDefault="000F78DF">
      <w:pPr>
        <w:spacing w:before="26" w:line="269" w:lineRule="auto"/>
        <w:ind w:left="100" w:right="2611"/>
        <w:rPr>
          <w:rFonts w:ascii="Lucida Console" w:eastAsia="Lucida Console" w:hAnsi="Lucida Console" w:cs="Lucida Console"/>
        </w:rPr>
        <w:sectPr w:rsidR="00B523B1">
          <w:type w:val="continuous"/>
          <w:pgSz w:w="11920" w:h="16840"/>
          <w:pgMar w:top="1380" w:right="1440" w:bottom="280" w:left="1340" w:header="720" w:footer="720" w:gutter="0"/>
          <w:cols w:space="720"/>
        </w:sectPr>
      </w:pPr>
      <w:r>
        <w:rPr>
          <w:rFonts w:ascii="Lucida Console" w:eastAsia="Lucida Console" w:hAnsi="Lucida Console" w:cs="Lucida Console"/>
          <w:w w:val="99"/>
        </w:rPr>
        <w:t>(Intercept)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-0.685796</w:t>
      </w:r>
      <w:r>
        <w:rPr>
          <w:rFonts w:ascii="Lucida Console" w:eastAsia="Lucida Console" w:hAnsi="Lucida Console" w:cs="Lucida Console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w w:val="99"/>
        </w:rPr>
        <w:t>0.998754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0.687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 xml:space="preserve">0.49409 </w:t>
      </w:r>
      <w:proofErr w:type="spellStart"/>
      <w:r>
        <w:rPr>
          <w:rFonts w:ascii="Lucida Console" w:eastAsia="Lucida Console" w:hAnsi="Lucida Console" w:cs="Lucida Console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0.782623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0.268339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2.917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0.00448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 </w:t>
      </w:r>
      <w:proofErr w:type="spellStart"/>
      <w:r>
        <w:rPr>
          <w:rFonts w:ascii="Lucida Console" w:eastAsia="Lucida Console" w:hAnsi="Lucida Console" w:cs="Lucida Console"/>
          <w:w w:val="99"/>
        </w:rPr>
        <w:t>gleason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0.358153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0.127976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2.799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0.00629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 </w:t>
      </w:r>
      <w:proofErr w:type="spellStart"/>
      <w:r>
        <w:rPr>
          <w:rFonts w:ascii="Lucida Console" w:eastAsia="Lucida Console" w:hAnsi="Lucida Console" w:cs="Lucida Console"/>
          <w:w w:val="99"/>
        </w:rPr>
        <w:t>cancervol</w:t>
      </w:r>
      <w:proofErr w:type="spellEnd"/>
      <w:r>
        <w:rPr>
          <w:rFonts w:ascii="Lucida Console" w:eastAsia="Lucida Console" w:hAnsi="Lucida Console" w:cs="Lucida Console"/>
        </w:rPr>
        <w:t xml:space="preserve">    </w:t>
      </w:r>
      <w:r>
        <w:rPr>
          <w:rFonts w:ascii="Lucida Console" w:eastAsia="Lucida Console" w:hAnsi="Lucida Console" w:cs="Lucida Console"/>
          <w:w w:val="99"/>
        </w:rPr>
        <w:t>0.069454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0.014624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4.749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7.77e-06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***</w:t>
      </w:r>
    </w:p>
    <w:p w:rsidR="00B523B1" w:rsidRDefault="00B523B1">
      <w:pPr>
        <w:spacing w:before="7" w:line="100" w:lineRule="exact"/>
        <w:rPr>
          <w:sz w:val="10"/>
          <w:szCs w:val="10"/>
        </w:rPr>
      </w:pPr>
    </w:p>
    <w:p w:rsidR="00B523B1" w:rsidRDefault="000F78DF">
      <w:pPr>
        <w:spacing w:line="269" w:lineRule="auto"/>
        <w:ind w:left="100" w:right="2829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benpros</w:t>
      </w:r>
      <w:proofErr w:type="spellEnd"/>
      <w:r>
        <w:rPr>
          <w:rFonts w:ascii="Lucida Console" w:eastAsia="Lucida Console" w:hAnsi="Lucida Console" w:cs="Lucida Console"/>
        </w:rPr>
        <w:t xml:space="preserve">      </w:t>
      </w:r>
      <w:r>
        <w:rPr>
          <w:rFonts w:ascii="Lucida Console" w:eastAsia="Lucida Console" w:hAnsi="Lucida Console" w:cs="Lucida Console"/>
          <w:w w:val="99"/>
        </w:rPr>
        <w:t>0.087470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0.029605</w:t>
      </w:r>
      <w:r>
        <w:rPr>
          <w:rFonts w:ascii="Lucida Console" w:eastAsia="Lucida Console" w:hAnsi="Lucida Console" w:cs="Lucida Console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w w:val="99"/>
        </w:rPr>
        <w:t>2.955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0.00401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 xml:space="preserve">** </w:t>
      </w:r>
      <w:proofErr w:type="spellStart"/>
      <w:r>
        <w:rPr>
          <w:rFonts w:ascii="Lucida Console" w:eastAsia="Lucida Console" w:hAnsi="Lucida Console" w:cs="Lucida Console"/>
          <w:w w:val="99"/>
        </w:rPr>
        <w:t>capspen</w:t>
      </w:r>
      <w:proofErr w:type="spellEnd"/>
      <w:r>
        <w:rPr>
          <w:rFonts w:ascii="Lucida Console" w:eastAsia="Lucida Console" w:hAnsi="Lucida Console" w:cs="Lucida Console"/>
        </w:rPr>
        <w:t xml:space="preserve">     </w:t>
      </w:r>
      <w:r>
        <w:rPr>
          <w:rFonts w:ascii="Lucida Console" w:eastAsia="Lucida Console" w:hAnsi="Lucida Console" w:cs="Lucida Console"/>
          <w:w w:val="99"/>
        </w:rPr>
        <w:t>-0.026521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0.032860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-0.807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0.42177 weight</w:t>
      </w:r>
      <w:r>
        <w:rPr>
          <w:rFonts w:ascii="Lucida Console" w:eastAsia="Lucida Console" w:hAnsi="Lucida Console" w:cs="Lucida Console"/>
        </w:rPr>
        <w:t xml:space="preserve">       </w:t>
      </w:r>
      <w:r>
        <w:rPr>
          <w:rFonts w:ascii="Lucida Console" w:eastAsia="Lucida Console" w:hAnsi="Lucida Console" w:cs="Lucida Console"/>
          <w:w w:val="99"/>
        </w:rPr>
        <w:t>0.001380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0.001822</w:t>
      </w:r>
      <w:r>
        <w:rPr>
          <w:rFonts w:ascii="Lucida Console" w:eastAsia="Lucida Console" w:hAnsi="Lucida Console" w:cs="Lucida Console"/>
        </w:rPr>
        <w:t xml:space="preserve">   </w:t>
      </w:r>
      <w:r>
        <w:rPr>
          <w:rFonts w:ascii="Lucida Console" w:eastAsia="Lucida Console" w:hAnsi="Lucida Console" w:cs="Lucida Console"/>
          <w:w w:val="99"/>
        </w:rPr>
        <w:t>0.757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0.45079</w:t>
      </w:r>
    </w:p>
    <w:p w:rsidR="00B523B1" w:rsidRDefault="000F78DF">
      <w:pPr>
        <w:spacing w:before="1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age</w:t>
      </w:r>
      <w:r>
        <w:rPr>
          <w:rFonts w:ascii="Lucida Console" w:eastAsia="Lucida Console" w:hAnsi="Lucida Console" w:cs="Lucida Console"/>
        </w:rPr>
        <w:t xml:space="preserve">         </w:t>
      </w:r>
      <w:r>
        <w:rPr>
          <w:rFonts w:ascii="Lucida Console" w:eastAsia="Lucida Console" w:hAnsi="Lucida Console" w:cs="Lucida Console"/>
          <w:w w:val="99"/>
        </w:rPr>
        <w:t>-0.002799</w:t>
      </w:r>
      <w:r>
        <w:rPr>
          <w:rFonts w:ascii="Lucida Console" w:eastAsia="Lucida Console" w:hAnsi="Lucida Console" w:cs="Lucida Console"/>
        </w:rPr>
        <w:t xml:space="preserve">   </w:t>
      </w:r>
      <w:proofErr w:type="gramStart"/>
      <w:r>
        <w:rPr>
          <w:rFonts w:ascii="Lucida Console" w:eastAsia="Lucida Console" w:hAnsi="Lucida Console" w:cs="Lucida Console"/>
          <w:w w:val="99"/>
        </w:rPr>
        <w:t>0.011724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-</w:t>
      </w:r>
      <w:proofErr w:type="gramEnd"/>
      <w:r>
        <w:rPr>
          <w:rFonts w:ascii="Lucida Console" w:eastAsia="Lucida Console" w:hAnsi="Lucida Console" w:cs="Lucida Console"/>
          <w:w w:val="99"/>
        </w:rPr>
        <w:t>0.239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0.81186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---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proofErr w:type="spellStart"/>
      <w:r>
        <w:rPr>
          <w:rFonts w:ascii="Lucida Console" w:eastAsia="Lucida Console" w:hAnsi="Lucida Console" w:cs="Lucida Console"/>
          <w:w w:val="99"/>
        </w:rPr>
        <w:t>Signif</w:t>
      </w:r>
      <w:proofErr w:type="spellEnd"/>
      <w:r>
        <w:rPr>
          <w:rFonts w:ascii="Lucida Console" w:eastAsia="Lucida Console" w:hAnsi="Lucida Console" w:cs="Lucida Console"/>
          <w:w w:val="99"/>
        </w:rPr>
        <w:t>.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codes: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0.01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‘*’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0.05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‘.’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0.1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‘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’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B523B1">
      <w:pPr>
        <w:spacing w:before="9" w:line="240" w:lineRule="exact"/>
        <w:rPr>
          <w:sz w:val="24"/>
          <w:szCs w:val="24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Residual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standard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error: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0.7679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89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degrees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of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freedom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Multiple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0.5893</w:t>
      </w:r>
      <w:proofErr w:type="gramStart"/>
      <w:r>
        <w:rPr>
          <w:rFonts w:ascii="Lucida Console" w:eastAsia="Lucida Console" w:hAnsi="Lucida Console" w:cs="Lucida Console"/>
          <w:w w:val="99"/>
        </w:rPr>
        <w:t>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Adjusted</w:t>
      </w:r>
      <w:proofErr w:type="gramEnd"/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R-squared: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0.557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F-statistic: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18.24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on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and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89</w:t>
      </w:r>
      <w:r>
        <w:rPr>
          <w:rFonts w:ascii="Lucida Console" w:eastAsia="Lucida Console" w:hAnsi="Lucida Console" w:cs="Lucida Console"/>
        </w:rPr>
        <w:t xml:space="preserve"> </w:t>
      </w:r>
      <w:proofErr w:type="gramStart"/>
      <w:r>
        <w:rPr>
          <w:rFonts w:ascii="Lucida Console" w:eastAsia="Lucida Console" w:hAnsi="Lucida Console" w:cs="Lucida Console"/>
          <w:w w:val="99"/>
        </w:rPr>
        <w:t>DF,</w:t>
      </w:r>
      <w:r>
        <w:rPr>
          <w:rFonts w:ascii="Lucida Console" w:eastAsia="Lucida Console" w:hAnsi="Lucida Console" w:cs="Lucida Console"/>
        </w:rPr>
        <w:t xml:space="preserve">  </w:t>
      </w:r>
      <w:r>
        <w:rPr>
          <w:rFonts w:ascii="Lucida Console" w:eastAsia="Lucida Console" w:hAnsi="Lucida Console" w:cs="Lucida Console"/>
          <w:w w:val="99"/>
        </w:rPr>
        <w:t>p</w:t>
      </w:r>
      <w:proofErr w:type="gramEnd"/>
      <w:r>
        <w:rPr>
          <w:rFonts w:ascii="Lucida Console" w:eastAsia="Lucida Console" w:hAnsi="Lucida Console" w:cs="Lucida Console"/>
          <w:w w:val="99"/>
        </w:rPr>
        <w:t>-value:</w:t>
      </w:r>
      <w:r>
        <w:rPr>
          <w:rFonts w:ascii="Lucida Console" w:eastAsia="Lucida Console" w:hAnsi="Lucida Console" w:cs="Lucida Console"/>
        </w:rPr>
        <w:t xml:space="preserve"> </w:t>
      </w:r>
      <w:r>
        <w:rPr>
          <w:rFonts w:ascii="Lucida Console" w:eastAsia="Lucida Console" w:hAnsi="Lucida Console" w:cs="Lucida Console"/>
          <w:w w:val="99"/>
        </w:rPr>
        <w:t>7.694e-15</w:t>
      </w:r>
    </w:p>
    <w:p w:rsidR="00B523B1" w:rsidRDefault="00B523B1">
      <w:pPr>
        <w:spacing w:before="4" w:line="120" w:lineRule="exact"/>
        <w:rPr>
          <w:sz w:val="12"/>
          <w:szCs w:val="12"/>
        </w:rPr>
      </w:pPr>
    </w:p>
    <w:p w:rsidR="00B523B1" w:rsidRDefault="00B523B1">
      <w:pPr>
        <w:spacing w:line="200" w:lineRule="exact"/>
      </w:pPr>
    </w:p>
    <w:p w:rsidR="00B523B1" w:rsidRDefault="00B523B1">
      <w:pPr>
        <w:spacing w:line="200" w:lineRule="exact"/>
      </w:pPr>
    </w:p>
    <w:p w:rsidR="00B523B1" w:rsidRDefault="000F78D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Adjusted R-squared</w:t>
      </w:r>
    </w:p>
    <w:p w:rsidR="00B523B1" w:rsidRDefault="00B523B1">
      <w:pPr>
        <w:spacing w:before="7" w:line="180" w:lineRule="exact"/>
        <w:rPr>
          <w:sz w:val="18"/>
          <w:szCs w:val="18"/>
        </w:rPr>
      </w:pPr>
    </w:p>
    <w:p w:rsidR="00B523B1" w:rsidRDefault="000F78D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 </w:t>
      </w:r>
      <w:proofErr w:type="spellStart"/>
      <w:r>
        <w:rPr>
          <w:rFonts w:ascii="Calibri" w:eastAsia="Calibri" w:hAnsi="Calibri" w:cs="Calibri"/>
          <w:sz w:val="28"/>
          <w:szCs w:val="28"/>
        </w:rPr>
        <w:t>fullfit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0.557</w:t>
      </w:r>
    </w:p>
    <w:p w:rsidR="00B523B1" w:rsidRDefault="00B523B1">
      <w:pPr>
        <w:spacing w:before="9" w:line="180" w:lineRule="exact"/>
        <w:rPr>
          <w:sz w:val="18"/>
          <w:szCs w:val="18"/>
        </w:rPr>
      </w:pPr>
    </w:p>
    <w:p w:rsidR="00B523B1" w:rsidRDefault="000F78DF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 </w:t>
      </w:r>
      <w:proofErr w:type="spellStart"/>
      <w:r>
        <w:rPr>
          <w:rFonts w:ascii="Calibri" w:eastAsia="Calibri" w:hAnsi="Calibri" w:cs="Calibri"/>
          <w:sz w:val="28"/>
          <w:szCs w:val="28"/>
        </w:rPr>
        <w:t>finalfit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0.5653</w:t>
      </w:r>
    </w:p>
    <w:p w:rsidR="00B523B1" w:rsidRDefault="00B523B1">
      <w:pPr>
        <w:spacing w:before="6" w:line="180" w:lineRule="exact"/>
        <w:rPr>
          <w:sz w:val="18"/>
          <w:szCs w:val="18"/>
        </w:rPr>
      </w:pPr>
    </w:p>
    <w:p w:rsidR="00B523B1" w:rsidRDefault="000F78DF">
      <w:pPr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Adjusted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R-squared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value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for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finalfit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is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higher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than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32"/>
          <w:szCs w:val="32"/>
        </w:rPr>
        <w:t>fullfit</w:t>
      </w:r>
      <w:proofErr w:type="spellEnd"/>
      <w:r>
        <w:rPr>
          <w:rFonts w:ascii="Calibri" w:eastAsia="Calibri" w:hAnsi="Calibri" w:cs="Calibri"/>
          <w:w w:val="99"/>
          <w:sz w:val="32"/>
          <w:szCs w:val="32"/>
        </w:rPr>
        <w:t>.</w:t>
      </w:r>
    </w:p>
    <w:p w:rsidR="00B523B1" w:rsidRDefault="00B523B1">
      <w:pPr>
        <w:spacing w:before="1" w:line="220" w:lineRule="exact"/>
        <w:rPr>
          <w:sz w:val="22"/>
          <w:szCs w:val="22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plot(fitted(finalfit</w:t>
      </w:r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),resid</w:t>
      </w:r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(finalfit),xlab="fitted",ylab="resid")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abline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(h=0)</w:t>
      </w:r>
    </w:p>
    <w:p w:rsidR="00B523B1" w:rsidRDefault="000F78DF">
      <w:pPr>
        <w:spacing w:line="380" w:lineRule="exact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#Residual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plot</w:t>
      </w:r>
    </w:p>
    <w:p w:rsidR="00B523B1" w:rsidRDefault="00B523B1">
      <w:pPr>
        <w:spacing w:before="5" w:line="180" w:lineRule="exact"/>
        <w:rPr>
          <w:sz w:val="19"/>
          <w:szCs w:val="19"/>
        </w:rPr>
      </w:pPr>
    </w:p>
    <w:p w:rsidR="00B523B1" w:rsidRDefault="000F78DF">
      <w:pPr>
        <w:ind w:left="100"/>
      </w:pPr>
      <w:r>
        <w:pict>
          <v:shape id="_x0000_i1035" type="#_x0000_t75" style="width:451.5pt;height:219.75pt">
            <v:imagedata r:id="rId29" o:title=""/>
          </v:shape>
        </w:pict>
      </w:r>
    </w:p>
    <w:p w:rsidR="00B523B1" w:rsidRDefault="00B523B1">
      <w:pPr>
        <w:spacing w:before="10" w:line="180" w:lineRule="exact"/>
        <w:rPr>
          <w:sz w:val="19"/>
          <w:szCs w:val="19"/>
        </w:rPr>
      </w:pPr>
    </w:p>
    <w:p w:rsidR="00B523B1" w:rsidRDefault="000F78DF">
      <w:pPr>
        <w:spacing w:line="259" w:lineRule="auto"/>
        <w:ind w:left="100" w:right="20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The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points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are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rightly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scattered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around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0.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No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pattern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and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no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change in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the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vertical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scatter.</w:t>
      </w:r>
    </w:p>
    <w:p w:rsidR="00B523B1" w:rsidRDefault="00B523B1">
      <w:pPr>
        <w:spacing w:before="5" w:line="180" w:lineRule="exact"/>
        <w:rPr>
          <w:sz w:val="19"/>
          <w:szCs w:val="19"/>
        </w:rPr>
      </w:pP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qqnorm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resid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finalfit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))</w:t>
      </w:r>
    </w:p>
    <w:p w:rsidR="00B523B1" w:rsidRDefault="000F78DF">
      <w:pPr>
        <w:spacing w:before="25"/>
        <w:ind w:left="100"/>
        <w:rPr>
          <w:rFonts w:ascii="Lucida Console" w:eastAsia="Lucida Console" w:hAnsi="Lucida Console" w:cs="Lucida Console"/>
        </w:rPr>
        <w:sectPr w:rsidR="00B523B1">
          <w:headerReference w:type="default" r:id="rId30"/>
          <w:footerReference w:type="default" r:id="rId31"/>
          <w:pgSz w:w="11920" w:h="16840"/>
          <w:pgMar w:top="1340" w:right="1340" w:bottom="280" w:left="1340" w:header="0" w:footer="0" w:gutter="0"/>
          <w:cols w:space="720"/>
        </w:sect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qqline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resid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finalfit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))</w:t>
      </w:r>
    </w:p>
    <w:p w:rsidR="00B523B1" w:rsidRDefault="00B523B1">
      <w:pPr>
        <w:spacing w:before="2" w:line="100" w:lineRule="exact"/>
        <w:rPr>
          <w:sz w:val="10"/>
          <w:szCs w:val="10"/>
        </w:rPr>
      </w:pPr>
    </w:p>
    <w:p w:rsidR="00B523B1" w:rsidRDefault="000F78DF">
      <w:pPr>
        <w:ind w:left="100"/>
      </w:pPr>
      <w:r>
        <w:pict>
          <v:shape id="_x0000_i1036" type="#_x0000_t75" style="width:451.5pt;height:219.75pt">
            <v:imagedata r:id="rId32" o:title=""/>
          </v:shape>
        </w:pict>
      </w:r>
    </w:p>
    <w:p w:rsidR="00B523B1" w:rsidRDefault="000F78DF">
      <w:pPr>
        <w:spacing w:before="38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</w:rPr>
        <w:t>The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final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fit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is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approximately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normal,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normality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assumption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w w:val="99"/>
          <w:sz w:val="32"/>
          <w:szCs w:val="32"/>
        </w:rPr>
        <w:t>holds.</w:t>
      </w:r>
    </w:p>
    <w:p w:rsidR="00B523B1" w:rsidRDefault="00B523B1">
      <w:pPr>
        <w:spacing w:before="1" w:line="220" w:lineRule="exact"/>
        <w:rPr>
          <w:sz w:val="22"/>
          <w:szCs w:val="22"/>
        </w:rPr>
      </w:pPr>
    </w:p>
    <w:p w:rsidR="00B523B1" w:rsidRDefault="000F78DF">
      <w:pPr>
        <w:spacing w:line="270" w:lineRule="auto"/>
        <w:ind w:left="100" w:right="185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&gt;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gramStart"/>
      <w:r>
        <w:rPr>
          <w:rFonts w:ascii="Lucida Console" w:eastAsia="Lucida Console" w:hAnsi="Lucida Console" w:cs="Lucida Console"/>
          <w:color w:val="0000FF"/>
          <w:w w:val="99"/>
        </w:rPr>
        <w:t>predict(</w:t>
      </w:r>
      <w:proofErr w:type="spellStart"/>
      <w:proofErr w:type="gramEnd"/>
      <w:r>
        <w:rPr>
          <w:rFonts w:ascii="Lucida Console" w:eastAsia="Lucida Console" w:hAnsi="Lucida Console" w:cs="Lucida Console"/>
          <w:color w:val="0000FF"/>
          <w:w w:val="99"/>
        </w:rPr>
        <w:t>finalfit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,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newdata</w:t>
      </w:r>
      <w:proofErr w:type="spellEnd"/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=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data.frame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(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vesinv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>=0,gleason=mean(</w:t>
      </w:r>
      <w:proofErr w:type="spellStart"/>
      <w:r>
        <w:rPr>
          <w:rFonts w:ascii="Lucida Console" w:eastAsia="Lucida Console" w:hAnsi="Lucida Console" w:cs="Lucida Console"/>
          <w:color w:val="0000FF"/>
          <w:w w:val="99"/>
        </w:rPr>
        <w:t>cancer$glea</w:t>
      </w:r>
      <w:proofErr w:type="spellEnd"/>
      <w:r>
        <w:rPr>
          <w:rFonts w:ascii="Lucida Console" w:eastAsia="Lucida Console" w:hAnsi="Lucida Console" w:cs="Lucida Console"/>
          <w:color w:val="0000FF"/>
          <w:w w:val="99"/>
        </w:rPr>
        <w:t xml:space="preserve"> son),benpros=mean(cancer$benpros),cancervol=mean(cancer$cancervol))</w:t>
      </w:r>
    </w:p>
    <w:p w:rsidR="00B523B1" w:rsidRDefault="000F78DF">
      <w:pPr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color w:val="0000FF"/>
          <w:w w:val="99"/>
        </w:rPr>
        <w:t>+</w:t>
      </w:r>
      <w:r>
        <w:rPr>
          <w:rFonts w:ascii="Lucida Console" w:eastAsia="Lucida Console" w:hAnsi="Lucida Console" w:cs="Lucida Console"/>
          <w:color w:val="0000FF"/>
        </w:rPr>
        <w:t xml:space="preserve"> </w:t>
      </w:r>
      <w:r>
        <w:rPr>
          <w:rFonts w:ascii="Lucida Console" w:eastAsia="Lucida Console" w:hAnsi="Lucida Console" w:cs="Lucida Console"/>
          <w:color w:val="0000FF"/>
          <w:w w:val="99"/>
        </w:rPr>
        <w:t>)</w:t>
      </w:r>
    </w:p>
    <w:p w:rsidR="00B523B1" w:rsidRDefault="000F78DF">
      <w:pPr>
        <w:spacing w:before="25"/>
        <w:ind w:left="943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1</w:t>
      </w:r>
    </w:p>
    <w:p w:rsidR="00B523B1" w:rsidRDefault="000F78DF">
      <w:pPr>
        <w:spacing w:before="23"/>
        <w:ind w:left="10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  <w:w w:val="99"/>
        </w:rPr>
        <w:t>2.330541</w:t>
      </w:r>
    </w:p>
    <w:sectPr w:rsidR="00B523B1">
      <w:headerReference w:type="default" r:id="rId33"/>
      <w:footerReference w:type="default" r:id="rId34"/>
      <w:pgSz w:w="11920" w:h="16840"/>
      <w:pgMar w:top="132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8DF" w:rsidRDefault="000F78DF">
      <w:r>
        <w:separator/>
      </w:r>
    </w:p>
  </w:endnote>
  <w:endnote w:type="continuationSeparator" w:id="0">
    <w:p w:rsidR="000F78DF" w:rsidRDefault="000F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0F78D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71pt;margin-top:706.3pt;width:56.1pt;height:23.25pt;z-index:-251671552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cancervol</w:t>
                </w:r>
              </w:p>
              <w:p w:rsidR="00B523B1" w:rsidRDefault="000F78DF">
                <w:pPr>
                  <w:spacing w:before="26"/>
                  <w:ind w:left="2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---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149.25pt;margin-top:706.3pt;width:110.4pt;height:11.95pt;z-index:-251670528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0.05981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  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0.01352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275.75pt;margin-top:706.3pt;width:86.35pt;height:11.95pt;z-index:-251669504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4.425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2.62e-05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366.15pt;margin-top:706.3pt;width:20.1pt;height:11.95pt;z-index:-251668480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***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71pt;margin-top:728.9pt;width:86.25pt;height:11.95pt;z-index:-251667456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Signif.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codes: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167.4pt;margin-top:728.9pt;width:194.75pt;height:11.95pt;z-index:-251666432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‘***’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0.001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‘**’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‘*’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0.05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66.15pt;margin-top:728.9pt;width:80.4pt;height:11.95pt;z-index:-251665408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‘.’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71pt;margin-top:751.35pt;width:291.1pt;height:11.95pt;z-index:-251664384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Residual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standard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error: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0.8055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on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93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degrees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of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366.15pt;margin-top:751.35pt;width:44.1pt;height:11.95pt;z-index:-251663360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freedom</w:t>
                </w:r>
              </w:p>
            </w:txbxContent>
          </v:textbox>
          <w10:wrap anchorx="page" anchory="page"/>
        </v:shape>
      </w:pict>
    </w:r>
  </w:p>
  <w:p w:rsidR="00000000" w:rsidRDefault="000F78DF"/>
  <w:p w:rsidR="00B523B1" w:rsidRDefault="000F78DF">
    <w:pPr>
      <w:spacing w:line="200" w:lineRule="exact"/>
    </w:pPr>
    <w:r>
      <w:pict>
        <v:shape id="_x0000_s2076" type="#_x0000_t202" style="position:absolute;margin-left:71pt;margin-top:725.9pt;width:38.2pt;height:11.95pt;z-index:-251672576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factor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0F78D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13.3pt;width:56.1pt;height:23.25pt;z-index:-251657216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cancervol</w:t>
                </w:r>
              </w:p>
              <w:p w:rsidR="00B523B1" w:rsidRDefault="000F78DF">
                <w:pPr>
                  <w:spacing w:before="26"/>
                  <w:ind w:left="2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---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149.25pt;margin-top:713.3pt;width:110.4pt;height:11.95pt;z-index:-251656192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0.06488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  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0.01285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275.75pt;margin-top:713.3pt;width:86.35pt;height:11.95pt;z-index:-251655168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5.051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2.22e-06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366.15pt;margin-top:713.3pt;width:20.1pt;height:11.95pt;z-index:-251654144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***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71pt;margin-top:735.85pt;width:86.25pt;height:11.95pt;z-index:-251653120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Signif.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codes: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167.4pt;margin-top:735.85pt;width:194.75pt;height:11.95pt;z-index:-251652096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‘***’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0.001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‘**’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‘*’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0.05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66.15pt;margin-top:735.85pt;width:80.4pt;height:11.95pt;z-index:-251651072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‘.’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0.1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‘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’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1pt;margin-top:758.3pt;width:291.1pt;height:11.95pt;z-index:-251650048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Residual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standard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error: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0.7606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on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92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degrees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of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66.15pt;margin-top:758.3pt;width:44.1pt;height:11.95pt;z-index:-251649024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freedom</w:t>
                </w:r>
              </w:p>
            </w:txbxContent>
          </v:textbox>
          <w10:wrap anchorx="page" anchory="page"/>
        </v:shape>
      </w:pict>
    </w:r>
  </w:p>
  <w:p w:rsidR="00000000" w:rsidRDefault="000F78DF"/>
  <w:p w:rsidR="00B523B1" w:rsidRDefault="000F78DF">
    <w:pPr>
      <w:spacing w:line="200" w:lineRule="exact"/>
    </w:pPr>
    <w:r>
      <w:pict>
        <v:shape id="_x0000_s2062" type="#_x0000_t202" style="position:absolute;margin-left:71pt;margin-top:730.35pt;width:38.2pt;height:11.95pt;z-index:-251658240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factor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8DF" w:rsidRDefault="000F78DF">
      <w:r>
        <w:separator/>
      </w:r>
    </w:p>
  </w:footnote>
  <w:footnote w:type="continuationSeparator" w:id="0">
    <w:p w:rsidR="000F78DF" w:rsidRDefault="000F7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0F78D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2.3pt;width:116.35pt;height:11.95pt;z-index:-251662336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Multiple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R-squared: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197.55pt;margin-top:72.3pt;width:44.1pt;height:11.95pt;z-index:-251661312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0.5277,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254.3pt;margin-top:72.3pt;width:116.35pt;height:11.95pt;z-index:-251660288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Adjusted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R-squared: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380.8pt;margin-top:72.3pt;width:38.1pt;height:11.95pt;z-index:-251659264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0.5125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0F78D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2.3pt;width:116.35pt;height:11.95pt;z-index:-251648000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Multiple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R-squared: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97.55pt;margin-top:72.3pt;width:44.1pt;height:11.95pt;z-index:-251646976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0.5834,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4.3pt;margin-top:72.3pt;width:116.35pt;height:11.95pt;z-index:-251645952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Adjusted</w:t>
                </w:r>
                <w:r>
                  <w:rPr>
                    <w:rFonts w:ascii="Lucida Console" w:eastAsia="Lucida Console" w:hAnsi="Lucida Console" w:cs="Lucida Console"/>
                  </w:rPr>
                  <w:t xml:space="preserve"> </w:t>
                </w:r>
                <w:r>
                  <w:rPr>
                    <w:rFonts w:ascii="Lucida Console" w:eastAsia="Lucida Console" w:hAnsi="Lucida Console" w:cs="Lucida Console"/>
                    <w:w w:val="99"/>
                  </w:rPr>
                  <w:t>R-squared: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0.8pt;margin-top:72.3pt;width:38.1pt;height:11.95pt;z-index:-251644928;mso-position-horizontal-relative:page;mso-position-vertical-relative:page" filled="f" stroked="f">
          <v:textbox inset="0,0,0,0">
            <w:txbxContent>
              <w:p w:rsidR="00B523B1" w:rsidRDefault="000F78DF">
                <w:pPr>
                  <w:spacing w:before="19"/>
                  <w:ind w:left="20" w:right="-30"/>
                  <w:rPr>
                    <w:rFonts w:ascii="Lucida Console" w:eastAsia="Lucida Console" w:hAnsi="Lucida Console" w:cs="Lucida Console"/>
                  </w:rPr>
                </w:pPr>
                <w:r>
                  <w:rPr>
                    <w:rFonts w:ascii="Lucida Console" w:eastAsia="Lucida Console" w:hAnsi="Lucida Console" w:cs="Lucida Console"/>
                    <w:w w:val="99"/>
                  </w:rPr>
                  <w:t>0.5653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3B1" w:rsidRDefault="00B523B1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F2853"/>
    <w:multiLevelType w:val="multilevel"/>
    <w:tmpl w:val="7520B0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3B1"/>
    <w:rsid w:val="000F78DF"/>
    <w:rsid w:val="00B523B1"/>
    <w:rsid w:val="00E9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1D12D20B"/>
  <w15:docId w15:val="{B3C5CA5A-A1B7-493F-9B4B-D5CF3557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oter" Target="footer8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header" Target="header5.xml"/><Relationship Id="rId33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4.xml"/><Relationship Id="rId32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Sivagurunathan, Shivaprakash</cp:lastModifiedBy>
  <cp:revision>2</cp:revision>
  <dcterms:created xsi:type="dcterms:W3CDTF">2019-02-18T19:38:00Z</dcterms:created>
  <dcterms:modified xsi:type="dcterms:W3CDTF">2019-02-18T19:39:00Z</dcterms:modified>
</cp:coreProperties>
</file>